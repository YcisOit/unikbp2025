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9DC1C" w14:textId="77777777" w:rsidR="000E2865" w:rsidRPr="00094BA9" w:rsidRDefault="000E2865" w:rsidP="000E2865">
      <w:pPr>
        <w:jc w:val="center"/>
        <w:rPr>
          <w:rFonts w:ascii="Aparajita" w:eastAsia="Arial Unicode MS" w:hAnsi="Aparajita" w:cs="Aparajita"/>
          <w:b/>
          <w:bCs/>
          <w:sz w:val="28"/>
          <w:szCs w:val="28"/>
        </w:rPr>
      </w:pPr>
      <w:r w:rsidRPr="00094BA9">
        <w:rPr>
          <w:rFonts w:ascii="Aparajita" w:hAnsi="Aparajita" w:cs="Aparajita"/>
          <w:noProof/>
          <w:cs/>
          <w:lang w:val="en-IN" w:eastAsia="en-IN"/>
        </w:rPr>
        <w:drawing>
          <wp:inline distT="0" distB="0" distL="0" distR="0" wp14:anchorId="1B08AB82" wp14:editId="6610BC95">
            <wp:extent cx="849085" cy="934760"/>
            <wp:effectExtent l="0" t="0" r="8255" b="0"/>
            <wp:docPr id="159246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288" cy="97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DEF78" w14:textId="77777777" w:rsidR="000E2865" w:rsidRPr="00373C1E" w:rsidRDefault="000E2865" w:rsidP="000E2865">
      <w:pPr>
        <w:jc w:val="center"/>
        <w:rPr>
          <w:rFonts w:ascii="Aparajita" w:eastAsia="Arial Unicode MS" w:hAnsi="Aparajita" w:cs="Aparajita"/>
          <w:b/>
          <w:bCs/>
          <w:sz w:val="44"/>
          <w:szCs w:val="44"/>
          <w:lang w:bidi="mr-IN"/>
        </w:rPr>
      </w:pPr>
      <w:r w:rsidRPr="00373C1E">
        <w:rPr>
          <w:rFonts w:ascii="Aparajita" w:eastAsia="Arial Unicode MS" w:hAnsi="Aparajita" w:cs="Aparajita"/>
          <w:b/>
          <w:bCs/>
          <w:sz w:val="44"/>
          <w:szCs w:val="44"/>
          <w:cs/>
        </w:rPr>
        <w:t>कर्मवीर भाऊराव पाटील विद्यापीठ</w:t>
      </w:r>
      <w:r w:rsidRPr="00373C1E">
        <w:rPr>
          <w:rFonts w:ascii="Aparajita" w:eastAsia="Arial Unicode MS" w:hAnsi="Aparajita" w:cs="Aparajita"/>
          <w:b/>
          <w:bCs/>
          <w:sz w:val="44"/>
          <w:szCs w:val="44"/>
        </w:rPr>
        <w:t>,</w:t>
      </w:r>
      <w:r w:rsidRPr="00373C1E">
        <w:rPr>
          <w:rFonts w:ascii="Aparajita" w:eastAsia="Arial Unicode MS" w:hAnsi="Aparajita" w:cs="Aparajita"/>
          <w:b/>
          <w:bCs/>
          <w:sz w:val="44"/>
          <w:szCs w:val="44"/>
          <w:cs/>
        </w:rPr>
        <w:t xml:space="preserve"> सातारा </w:t>
      </w:r>
    </w:p>
    <w:p w14:paraId="50E73A45" w14:textId="5E40AA49" w:rsidR="000E2865" w:rsidRDefault="002E6597" w:rsidP="00503C5A">
      <w:pPr>
        <w:jc w:val="center"/>
        <w:rPr>
          <w:rFonts w:ascii="Aparajita" w:eastAsia="Arial Unicode MS" w:hAnsi="Aparajita" w:cs="Aparajita"/>
          <w:sz w:val="32"/>
          <w:szCs w:val="32"/>
          <w:lang w:bidi="hi-IN"/>
        </w:rPr>
      </w:pPr>
      <w:r w:rsidRPr="00503C5A">
        <w:rPr>
          <w:rFonts w:ascii="Aparajita" w:eastAsia="Arial Unicode MS" w:hAnsi="Aparajita" w:cs="Aparajita"/>
          <w:sz w:val="32"/>
          <w:szCs w:val="32"/>
          <w:cs/>
          <w:lang w:bidi="hi-IN"/>
        </w:rPr>
        <w:t xml:space="preserve">नवीन </w:t>
      </w:r>
      <w:r w:rsidR="00503C5A" w:rsidRPr="00503C5A"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>प्रमाणपत्र</w:t>
      </w:r>
      <w:r w:rsidR="00503C5A"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 xml:space="preserve">, </w:t>
      </w:r>
      <w:r w:rsidR="00503C5A" w:rsidRPr="00503C5A"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>डिप्लोमा</w:t>
      </w:r>
      <w:r w:rsidR="00503C5A"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 xml:space="preserve">, </w:t>
      </w:r>
      <w:r w:rsidR="00503C5A" w:rsidRPr="00503C5A"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>प्रगत</w:t>
      </w:r>
      <w:r w:rsidR="00503C5A" w:rsidRPr="00503C5A">
        <w:rPr>
          <w:rFonts w:ascii="Aparajita" w:eastAsia="Arial Unicode MS" w:hAnsi="Aparajita" w:cs="Aparajita"/>
          <w:sz w:val="32"/>
          <w:szCs w:val="32"/>
          <w:cs/>
          <w:lang w:bidi="hi-IN"/>
        </w:rPr>
        <w:t xml:space="preserve"> </w:t>
      </w:r>
      <w:r w:rsidR="00503C5A" w:rsidRPr="00503C5A"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>डिप्लोमा</w:t>
      </w:r>
      <w:r w:rsidR="00373C1E"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 xml:space="preserve"> व </w:t>
      </w:r>
      <w:r w:rsidR="00503C5A" w:rsidRPr="00503C5A"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>पदव्युत्तर</w:t>
      </w:r>
      <w:r w:rsidR="00503C5A" w:rsidRPr="00503C5A">
        <w:rPr>
          <w:rFonts w:ascii="Aparajita" w:eastAsia="Arial Unicode MS" w:hAnsi="Aparajita" w:cs="Aparajita"/>
          <w:sz w:val="32"/>
          <w:szCs w:val="32"/>
          <w:cs/>
          <w:lang w:bidi="hi-IN"/>
        </w:rPr>
        <w:t xml:space="preserve"> </w:t>
      </w:r>
      <w:r w:rsidR="00503C5A" w:rsidRPr="00503C5A"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>डिप्लोमा</w:t>
      </w:r>
      <w:r w:rsidR="00373C1E"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 xml:space="preserve">, स्कील , </w:t>
      </w:r>
      <w:r w:rsidR="00373C1E" w:rsidRPr="00373C1E"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>शॉर्ट</w:t>
      </w:r>
      <w:r w:rsidR="00373C1E" w:rsidRPr="00373C1E">
        <w:rPr>
          <w:rFonts w:ascii="Aparajita" w:eastAsia="Arial Unicode MS" w:hAnsi="Aparajita" w:cs="Aparajita"/>
          <w:sz w:val="32"/>
          <w:szCs w:val="32"/>
          <w:cs/>
          <w:lang w:bidi="hi-IN"/>
        </w:rPr>
        <w:t xml:space="preserve"> </w:t>
      </w:r>
      <w:r w:rsidR="00373C1E" w:rsidRPr="00373C1E"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>टर्म</w:t>
      </w:r>
      <w:r w:rsidR="00373C1E"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 xml:space="preserve"> </w:t>
      </w:r>
      <w:r w:rsidR="00503C5A" w:rsidRPr="00503C5A">
        <w:rPr>
          <w:rFonts w:ascii="Aparajita" w:eastAsia="Arial Unicode MS" w:hAnsi="Aparajita" w:cs="Aparajita"/>
          <w:sz w:val="32"/>
          <w:szCs w:val="32"/>
          <w:cs/>
          <w:lang w:bidi="hi-IN"/>
        </w:rPr>
        <w:t xml:space="preserve">कोर्सेस </w:t>
      </w:r>
      <w:r w:rsidR="00503C5A" w:rsidRPr="00503C5A">
        <w:rPr>
          <w:rFonts w:ascii="Aparajita" w:eastAsia="Arial Unicode MS" w:hAnsi="Aparajita" w:cs="Aparajita"/>
          <w:sz w:val="32"/>
          <w:szCs w:val="32"/>
          <w:lang w:bidi="hi-IN"/>
        </w:rPr>
        <w:t xml:space="preserve"> </w:t>
      </w:r>
      <w:r w:rsidRPr="00503C5A">
        <w:rPr>
          <w:rFonts w:ascii="Aparajita" w:eastAsia="Arial Unicode MS" w:hAnsi="Aparajita" w:cs="Aparajita"/>
          <w:sz w:val="32"/>
          <w:szCs w:val="32"/>
          <w:cs/>
          <w:lang w:bidi="hi-IN"/>
        </w:rPr>
        <w:t>सुरू करणे बाबत</w:t>
      </w:r>
      <w:r w:rsidR="00972022" w:rsidRPr="00503C5A"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 xml:space="preserve"> प्रस्ताव </w:t>
      </w:r>
    </w:p>
    <w:p w14:paraId="44118243" w14:textId="131B4A1B" w:rsidR="00373C1E" w:rsidRPr="00373C1E" w:rsidRDefault="00373C1E" w:rsidP="00373C1E">
      <w:pPr>
        <w:jc w:val="center"/>
        <w:rPr>
          <w:rFonts w:ascii="Aparajita" w:eastAsia="Arial Unicode MS" w:hAnsi="Aparajita" w:cs="Aparajita"/>
          <w:b/>
          <w:bCs/>
          <w:sz w:val="32"/>
          <w:szCs w:val="32"/>
          <w:lang w:bidi="mr-IN"/>
        </w:rPr>
      </w:pPr>
      <w:proofErr w:type="spellStart"/>
      <w:r w:rsidRPr="00373C1E">
        <w:rPr>
          <w:rFonts w:ascii="Aparajita" w:eastAsia="Arial Unicode MS" w:hAnsi="Aparajita" w:cs="Aparajita" w:hint="cs"/>
          <w:b/>
          <w:bCs/>
          <w:sz w:val="32"/>
          <w:szCs w:val="32"/>
          <w:cs/>
          <w:lang w:bidi="mr-IN"/>
        </w:rPr>
        <w:t>प्रपत्र</w:t>
      </w:r>
      <w:proofErr w:type="spellEnd"/>
      <w:r w:rsidRPr="00373C1E">
        <w:rPr>
          <w:rFonts w:ascii="Aparajita" w:eastAsia="Arial Unicode MS" w:hAnsi="Aparajita" w:cs="Aparajita" w:hint="cs"/>
          <w:b/>
          <w:bCs/>
          <w:sz w:val="32"/>
          <w:szCs w:val="32"/>
          <w:cs/>
          <w:lang w:bidi="mr-IN"/>
        </w:rPr>
        <w:t xml:space="preserve"> </w:t>
      </w:r>
      <w:r w:rsidRPr="00373C1E">
        <w:rPr>
          <w:rFonts w:ascii="Aparajita" w:eastAsia="Arial Unicode MS" w:hAnsi="Aparajita" w:cs="Aparajita"/>
          <w:b/>
          <w:bCs/>
          <w:sz w:val="32"/>
          <w:szCs w:val="32"/>
          <w:cs/>
          <w:lang w:bidi="mr-IN"/>
        </w:rPr>
        <w:t>–</w:t>
      </w:r>
      <w:r w:rsidRPr="00373C1E">
        <w:rPr>
          <w:rFonts w:ascii="Aparajita" w:eastAsia="Arial Unicode MS" w:hAnsi="Aparajita" w:cs="Aparajita" w:hint="cs"/>
          <w:b/>
          <w:bCs/>
          <w:sz w:val="32"/>
          <w:szCs w:val="32"/>
          <w:cs/>
          <w:lang w:bidi="mr-IN"/>
        </w:rPr>
        <w:t xml:space="preserve"> अ : प्राथमिक माहिती </w:t>
      </w:r>
    </w:p>
    <w:p w14:paraId="2809D4C8" w14:textId="77777777" w:rsidR="0068059A" w:rsidRDefault="0068059A" w:rsidP="0068059A">
      <w:pPr>
        <w:ind w:left="4320" w:firstLine="720"/>
        <w:jc w:val="center"/>
        <w:rPr>
          <w:rFonts w:ascii="Aparajita" w:eastAsia="Arial Unicode MS" w:hAnsi="Aparajita" w:cs="Aparajita"/>
          <w:b/>
          <w:bCs/>
          <w:sz w:val="28"/>
          <w:szCs w:val="28"/>
          <w:lang w:bidi="hi-IN"/>
        </w:rPr>
      </w:pPr>
      <w:r w:rsidRPr="0063731C">
        <w:rPr>
          <w:rFonts w:ascii="Aparajita" w:eastAsia="Arial Unicode MS" w:hAnsi="Aparajita" w:cs="Aparajita" w:hint="cs"/>
          <w:b/>
          <w:bCs/>
          <w:sz w:val="28"/>
          <w:szCs w:val="28"/>
          <w:cs/>
          <w:lang w:bidi="hi-IN"/>
        </w:rPr>
        <w:t xml:space="preserve">दिनांक: 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749"/>
        <w:gridCol w:w="2650"/>
        <w:gridCol w:w="426"/>
        <w:gridCol w:w="1275"/>
        <w:gridCol w:w="442"/>
        <w:gridCol w:w="549"/>
        <w:gridCol w:w="1278"/>
        <w:gridCol w:w="618"/>
        <w:gridCol w:w="660"/>
        <w:gridCol w:w="1559"/>
      </w:tblGrid>
      <w:tr w:rsidR="00972022" w:rsidRPr="00355B53" w14:paraId="10FE4A78" w14:textId="77777777" w:rsidTr="00503C5A">
        <w:tc>
          <w:tcPr>
            <w:tcW w:w="749" w:type="dxa"/>
          </w:tcPr>
          <w:p w14:paraId="64C02FBF" w14:textId="77777777" w:rsidR="004C097D" w:rsidRPr="00355B53" w:rsidRDefault="004C097D" w:rsidP="007677D5">
            <w:pPr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proofErr w:type="spellStart"/>
            <w:r w:rsidRPr="00355B53"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  <w:t>अ.क्र</w:t>
            </w:r>
            <w:proofErr w:type="spellEnd"/>
            <w:r w:rsidRPr="00355B53"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  <w:t>.</w:t>
            </w:r>
          </w:p>
        </w:tc>
        <w:tc>
          <w:tcPr>
            <w:tcW w:w="2650" w:type="dxa"/>
          </w:tcPr>
          <w:p w14:paraId="3BF4B057" w14:textId="77777777" w:rsidR="004C097D" w:rsidRPr="00355B53" w:rsidRDefault="004C097D" w:rsidP="007677D5">
            <w:pPr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  <w:t xml:space="preserve">घटक </w:t>
            </w:r>
          </w:p>
        </w:tc>
        <w:tc>
          <w:tcPr>
            <w:tcW w:w="426" w:type="dxa"/>
          </w:tcPr>
          <w:p w14:paraId="351DE068" w14:textId="2120936F" w:rsidR="004C097D" w:rsidRPr="00355B53" w:rsidRDefault="00B35F13" w:rsidP="007677D5">
            <w:pPr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>:</w:t>
            </w:r>
          </w:p>
        </w:tc>
        <w:tc>
          <w:tcPr>
            <w:tcW w:w="6381" w:type="dxa"/>
            <w:gridSpan w:val="7"/>
          </w:tcPr>
          <w:p w14:paraId="5636D7B6" w14:textId="0335C7A7" w:rsidR="004C097D" w:rsidRPr="00355B53" w:rsidRDefault="004C097D" w:rsidP="007677D5">
            <w:pPr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  <w:t xml:space="preserve">तपशील </w:t>
            </w:r>
            <w:r w:rsidR="00355B53" w:rsidRPr="00355B53"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  <w:t xml:space="preserve">/ माहिती </w:t>
            </w:r>
          </w:p>
        </w:tc>
      </w:tr>
      <w:tr w:rsidR="00972022" w:rsidRPr="00355B53" w14:paraId="1E3A8F75" w14:textId="77777777" w:rsidTr="00503C5A">
        <w:trPr>
          <w:trHeight w:val="42"/>
        </w:trPr>
        <w:tc>
          <w:tcPr>
            <w:tcW w:w="749" w:type="dxa"/>
          </w:tcPr>
          <w:p w14:paraId="067B9FE9" w14:textId="77777777" w:rsidR="00355B53" w:rsidRPr="00355B53" w:rsidRDefault="00355B53" w:rsidP="003160CD">
            <w:pPr>
              <w:spacing w:line="276" w:lineRule="auto"/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१</w:t>
            </w:r>
          </w:p>
        </w:tc>
        <w:tc>
          <w:tcPr>
            <w:tcW w:w="2650" w:type="dxa"/>
          </w:tcPr>
          <w:p w14:paraId="4FB2579B" w14:textId="77777777" w:rsidR="00355B53" w:rsidRPr="00355B53" w:rsidRDefault="00355B53" w:rsidP="00503C5A">
            <w:pPr>
              <w:spacing w:line="276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घटक महाविद्यालयाचे नाव </w:t>
            </w:r>
          </w:p>
        </w:tc>
        <w:tc>
          <w:tcPr>
            <w:tcW w:w="426" w:type="dxa"/>
          </w:tcPr>
          <w:p w14:paraId="07D7A45D" w14:textId="77777777" w:rsidR="00355B53" w:rsidRPr="00355B53" w:rsidRDefault="00355B53" w:rsidP="00503C5A">
            <w:pPr>
              <w:spacing w:line="276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:</w:t>
            </w:r>
          </w:p>
        </w:tc>
        <w:tc>
          <w:tcPr>
            <w:tcW w:w="6381" w:type="dxa"/>
            <w:gridSpan w:val="7"/>
          </w:tcPr>
          <w:p w14:paraId="76C92919" w14:textId="48D249FE" w:rsidR="00355B53" w:rsidRPr="00355B53" w:rsidRDefault="00355B53" w:rsidP="00503C5A">
            <w:pPr>
              <w:spacing w:line="276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972022" w:rsidRPr="00355B53" w14:paraId="075A27DD" w14:textId="77777777" w:rsidTr="00503C5A">
        <w:trPr>
          <w:trHeight w:val="42"/>
        </w:trPr>
        <w:tc>
          <w:tcPr>
            <w:tcW w:w="749" w:type="dxa"/>
          </w:tcPr>
          <w:p w14:paraId="26B0C84C" w14:textId="77777777" w:rsidR="00972022" w:rsidRPr="00355B53" w:rsidRDefault="00972022" w:rsidP="003160CD">
            <w:pPr>
              <w:spacing w:line="276" w:lineRule="auto"/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२</w:t>
            </w:r>
          </w:p>
        </w:tc>
        <w:tc>
          <w:tcPr>
            <w:tcW w:w="2650" w:type="dxa"/>
          </w:tcPr>
          <w:p w14:paraId="6700C54D" w14:textId="16C88153" w:rsidR="00972022" w:rsidRPr="00355B53" w:rsidRDefault="00972022" w:rsidP="00503C5A">
            <w:pPr>
              <w:spacing w:line="276" w:lineRule="auto"/>
              <w:rPr>
                <w:rFonts w:ascii="Aparajita" w:hAnsi="Aparajita" w:cs="Aparajita"/>
                <w:sz w:val="28"/>
                <w:szCs w:val="28"/>
              </w:rPr>
            </w:pP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विद्याशाखा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 </w:t>
            </w:r>
          </w:p>
        </w:tc>
        <w:tc>
          <w:tcPr>
            <w:tcW w:w="426" w:type="dxa"/>
          </w:tcPr>
          <w:p w14:paraId="239E15EF" w14:textId="1AFCC74E" w:rsidR="00972022" w:rsidRPr="00355B53" w:rsidRDefault="00972022" w:rsidP="00503C5A">
            <w:pPr>
              <w:spacing w:line="276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:</w:t>
            </w:r>
          </w:p>
        </w:tc>
        <w:tc>
          <w:tcPr>
            <w:tcW w:w="6381" w:type="dxa"/>
            <w:gridSpan w:val="7"/>
          </w:tcPr>
          <w:p w14:paraId="02BC2814" w14:textId="77777777" w:rsidR="00972022" w:rsidRPr="00355B53" w:rsidRDefault="00972022" w:rsidP="00503C5A">
            <w:pPr>
              <w:spacing w:line="276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503C5A" w:rsidRPr="00355B53" w14:paraId="07640402" w14:textId="4FE3827C" w:rsidTr="00503C5A">
        <w:trPr>
          <w:trHeight w:val="412"/>
        </w:trPr>
        <w:tc>
          <w:tcPr>
            <w:tcW w:w="749" w:type="dxa"/>
            <w:vMerge w:val="restart"/>
          </w:tcPr>
          <w:p w14:paraId="28B7FD4A" w14:textId="77777777" w:rsidR="00503C5A" w:rsidRPr="00355B53" w:rsidRDefault="00503C5A" w:rsidP="003160CD">
            <w:pPr>
              <w:spacing w:line="276" w:lineRule="auto"/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३</w:t>
            </w:r>
          </w:p>
        </w:tc>
        <w:tc>
          <w:tcPr>
            <w:tcW w:w="2650" w:type="dxa"/>
            <w:vMerge w:val="restart"/>
          </w:tcPr>
          <w:p w14:paraId="357CCC9A" w14:textId="334B61AA" w:rsidR="00503C5A" w:rsidRPr="00355B53" w:rsidRDefault="00503C5A" w:rsidP="00503C5A">
            <w:pPr>
              <w:spacing w:line="276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महाविद्यालयातील एकूण विद्यार्थी संख्या </w:t>
            </w:r>
          </w:p>
        </w:tc>
        <w:tc>
          <w:tcPr>
            <w:tcW w:w="426" w:type="dxa"/>
            <w:vMerge w:val="restart"/>
          </w:tcPr>
          <w:p w14:paraId="0FC1FA8A" w14:textId="6E76C3CA" w:rsidR="00503C5A" w:rsidRPr="00355B53" w:rsidRDefault="00503C5A" w:rsidP="00503C5A">
            <w:pPr>
              <w:spacing w:line="276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>:</w:t>
            </w:r>
          </w:p>
        </w:tc>
        <w:tc>
          <w:tcPr>
            <w:tcW w:w="171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3C4887" w14:textId="048BFF4B" w:rsidR="00503C5A" w:rsidRPr="00503C5A" w:rsidRDefault="00503C5A" w:rsidP="00503C5A">
            <w:pPr>
              <w:spacing w:line="276" w:lineRule="auto"/>
              <w:jc w:val="center"/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503C5A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>पदवी</w:t>
            </w:r>
          </w:p>
        </w:tc>
        <w:tc>
          <w:tcPr>
            <w:tcW w:w="2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3977E" w14:textId="09CD85CA" w:rsidR="00503C5A" w:rsidRPr="00503C5A" w:rsidRDefault="00503C5A" w:rsidP="00503C5A">
            <w:pPr>
              <w:spacing w:line="276" w:lineRule="auto"/>
              <w:jc w:val="center"/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503C5A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>पदव्युत्तर</w:t>
            </w:r>
          </w:p>
        </w:tc>
        <w:tc>
          <w:tcPr>
            <w:tcW w:w="221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611AC8E" w14:textId="2C9249EF" w:rsidR="00503C5A" w:rsidRPr="00503C5A" w:rsidRDefault="00503C5A" w:rsidP="00503C5A">
            <w:pPr>
              <w:spacing w:line="276" w:lineRule="auto"/>
              <w:jc w:val="center"/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503C5A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>एकूण</w:t>
            </w:r>
          </w:p>
        </w:tc>
      </w:tr>
      <w:tr w:rsidR="00503C5A" w:rsidRPr="00355B53" w14:paraId="61233E95" w14:textId="2DACBDFC" w:rsidTr="00503C5A">
        <w:trPr>
          <w:trHeight w:val="348"/>
        </w:trPr>
        <w:tc>
          <w:tcPr>
            <w:tcW w:w="749" w:type="dxa"/>
            <w:vMerge/>
          </w:tcPr>
          <w:p w14:paraId="4832B10C" w14:textId="77777777" w:rsidR="00503C5A" w:rsidRPr="00355B53" w:rsidRDefault="00503C5A" w:rsidP="003160CD">
            <w:pPr>
              <w:spacing w:line="276" w:lineRule="auto"/>
              <w:jc w:val="center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2650" w:type="dxa"/>
            <w:vMerge/>
          </w:tcPr>
          <w:p w14:paraId="5BBF0315" w14:textId="77777777" w:rsidR="00503C5A" w:rsidRDefault="00503C5A" w:rsidP="00503C5A">
            <w:pPr>
              <w:spacing w:line="276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426" w:type="dxa"/>
            <w:vMerge/>
          </w:tcPr>
          <w:p w14:paraId="49E621C8" w14:textId="77777777" w:rsidR="00503C5A" w:rsidRDefault="00503C5A" w:rsidP="00503C5A">
            <w:pPr>
              <w:spacing w:line="276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CAAD7BD" w14:textId="77777777" w:rsidR="00503C5A" w:rsidRPr="00355B53" w:rsidRDefault="00503C5A" w:rsidP="00503C5A">
            <w:pPr>
              <w:spacing w:line="276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4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828FAF" w14:textId="77777777" w:rsidR="00503C5A" w:rsidRPr="00355B53" w:rsidRDefault="00503C5A" w:rsidP="00503C5A">
            <w:pPr>
              <w:spacing w:line="276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21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7012E42" w14:textId="77777777" w:rsidR="00503C5A" w:rsidRPr="00355B53" w:rsidRDefault="00503C5A" w:rsidP="00503C5A">
            <w:pPr>
              <w:spacing w:line="276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373C1E" w:rsidRPr="00355B53" w14:paraId="798D46F0" w14:textId="77777777" w:rsidTr="00373C1E">
        <w:trPr>
          <w:trHeight w:val="56"/>
        </w:trPr>
        <w:tc>
          <w:tcPr>
            <w:tcW w:w="10206" w:type="dxa"/>
            <w:gridSpan w:val="10"/>
          </w:tcPr>
          <w:p w14:paraId="592B9F5B" w14:textId="77777777" w:rsidR="00373C1E" w:rsidRPr="00373C1E" w:rsidRDefault="00373C1E" w:rsidP="003160CD">
            <w:pPr>
              <w:spacing w:line="276" w:lineRule="auto"/>
              <w:jc w:val="center"/>
              <w:rPr>
                <w:rFonts w:ascii="Aparajita" w:hAnsi="Aparajita" w:cs="Aparajita"/>
                <w:sz w:val="4"/>
                <w:szCs w:val="4"/>
              </w:rPr>
            </w:pPr>
          </w:p>
        </w:tc>
      </w:tr>
      <w:tr w:rsidR="00503C5A" w:rsidRPr="00355B53" w14:paraId="46711F72" w14:textId="1D5A4D77" w:rsidTr="00503C5A">
        <w:trPr>
          <w:trHeight w:val="227"/>
        </w:trPr>
        <w:tc>
          <w:tcPr>
            <w:tcW w:w="749" w:type="dxa"/>
            <w:vMerge w:val="restart"/>
          </w:tcPr>
          <w:p w14:paraId="138BDAE2" w14:textId="5A1294C5" w:rsidR="00972022" w:rsidRPr="00355B53" w:rsidRDefault="00972022" w:rsidP="003160CD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>४</w:t>
            </w:r>
          </w:p>
        </w:tc>
        <w:tc>
          <w:tcPr>
            <w:tcW w:w="2650" w:type="dxa"/>
            <w:vMerge w:val="restart"/>
          </w:tcPr>
          <w:p w14:paraId="7758BE7B" w14:textId="1F0FF614" w:rsidR="00972022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महाविद्यालयात सद्या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सुरु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असलेले विद्यापीठ 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मान्यताप्राप्त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कोर्सेस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  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2905F3C" w14:textId="38D9BF16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: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</w:tcPr>
          <w:p w14:paraId="17A23FAA" w14:textId="321C7866" w:rsidR="00972022" w:rsidRPr="00503C5A" w:rsidRDefault="00972022" w:rsidP="00972022">
            <w:pPr>
              <w:spacing w:line="360" w:lineRule="auto"/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503C5A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 xml:space="preserve">वर्ष </w:t>
            </w:r>
          </w:p>
        </w:tc>
        <w:tc>
          <w:tcPr>
            <w:tcW w:w="226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89FAE" w14:textId="167DC11A" w:rsidR="00972022" w:rsidRPr="00503C5A" w:rsidRDefault="00972022" w:rsidP="00972022">
            <w:pPr>
              <w:spacing w:line="360" w:lineRule="auto"/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proofErr w:type="spellStart"/>
            <w:r w:rsidRPr="00503C5A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>कोर्सचा</w:t>
            </w:r>
            <w:proofErr w:type="spellEnd"/>
            <w:r w:rsidRPr="00503C5A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 xml:space="preserve"> प्रकार </w:t>
            </w:r>
          </w:p>
        </w:tc>
        <w:tc>
          <w:tcPr>
            <w:tcW w:w="12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7BE9" w14:textId="2CC38025" w:rsidR="00972022" w:rsidRPr="00503C5A" w:rsidRDefault="00972022" w:rsidP="00972022">
            <w:pPr>
              <w:spacing w:line="360" w:lineRule="auto"/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503C5A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 xml:space="preserve">संख्या 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14:paraId="2C5A9018" w14:textId="247FDCCF" w:rsidR="00972022" w:rsidRPr="00503C5A" w:rsidRDefault="00972022" w:rsidP="00972022">
            <w:pPr>
              <w:spacing w:line="360" w:lineRule="auto"/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503C5A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 xml:space="preserve">प्रवेश क्षमता </w:t>
            </w:r>
          </w:p>
        </w:tc>
      </w:tr>
      <w:tr w:rsidR="00503C5A" w:rsidRPr="00355B53" w14:paraId="0EB29A43" w14:textId="78A5E093" w:rsidTr="00503C5A">
        <w:trPr>
          <w:trHeight w:val="245"/>
        </w:trPr>
        <w:tc>
          <w:tcPr>
            <w:tcW w:w="749" w:type="dxa"/>
            <w:vMerge/>
          </w:tcPr>
          <w:p w14:paraId="43A4B1CD" w14:textId="77777777" w:rsidR="00972022" w:rsidRDefault="00972022" w:rsidP="003160CD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2650" w:type="dxa"/>
            <w:vMerge/>
          </w:tcPr>
          <w:p w14:paraId="2045D42B" w14:textId="77777777" w:rsidR="00972022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31E9317D" w14:textId="14848397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>: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C6745" w14:textId="77777777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ADB7" w14:textId="09474042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प्रमाणपत्र 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D55E" w14:textId="77777777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A55D7E" w14:textId="77777777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503C5A" w:rsidRPr="00355B53" w14:paraId="339086C0" w14:textId="74566202" w:rsidTr="00503C5A">
        <w:trPr>
          <w:trHeight w:val="364"/>
        </w:trPr>
        <w:tc>
          <w:tcPr>
            <w:tcW w:w="749" w:type="dxa"/>
            <w:vMerge/>
          </w:tcPr>
          <w:p w14:paraId="7406C3DC" w14:textId="77777777" w:rsidR="00972022" w:rsidRDefault="00972022" w:rsidP="003160CD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2650" w:type="dxa"/>
            <w:vMerge/>
          </w:tcPr>
          <w:p w14:paraId="4294CD8D" w14:textId="77777777" w:rsidR="00972022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19E7329" w14:textId="06EDEA3D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: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DD0A" w14:textId="77777777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7150" w14:textId="7B43091F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डिप्लोमा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436D1" w14:textId="77777777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FAE01D" w14:textId="77777777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503C5A" w:rsidRPr="00355B53" w14:paraId="59358894" w14:textId="77777777" w:rsidTr="00503C5A">
        <w:trPr>
          <w:trHeight w:val="364"/>
        </w:trPr>
        <w:tc>
          <w:tcPr>
            <w:tcW w:w="749" w:type="dxa"/>
            <w:vMerge/>
          </w:tcPr>
          <w:p w14:paraId="0DF7053D" w14:textId="77777777" w:rsidR="00972022" w:rsidRDefault="00972022" w:rsidP="003160CD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2650" w:type="dxa"/>
            <w:vMerge/>
          </w:tcPr>
          <w:p w14:paraId="5890B659" w14:textId="77777777" w:rsidR="00972022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2B04F38" w14:textId="5B52CD57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>: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FDDA" w14:textId="77777777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33E5" w14:textId="4CD115BD" w:rsidR="00972022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>प्रगत डिप्लोमा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854E" w14:textId="77777777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03A749" w14:textId="77777777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503C5A" w:rsidRPr="00355B53" w14:paraId="485C8199" w14:textId="77777777" w:rsidTr="00503C5A">
        <w:trPr>
          <w:trHeight w:val="364"/>
        </w:trPr>
        <w:tc>
          <w:tcPr>
            <w:tcW w:w="749" w:type="dxa"/>
            <w:vMerge/>
          </w:tcPr>
          <w:p w14:paraId="609DDEDF" w14:textId="77777777" w:rsidR="00972022" w:rsidRDefault="00972022" w:rsidP="003160CD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2650" w:type="dxa"/>
            <w:vMerge/>
          </w:tcPr>
          <w:p w14:paraId="237BEFCC" w14:textId="77777777" w:rsidR="00972022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4AB3654" w14:textId="7A6D07BC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>: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30D3" w14:textId="77777777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DCF3D" w14:textId="744F9AB7" w:rsidR="00972022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पदव्युत्तर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डिप्लोमा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44707" w14:textId="77777777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15B8B9" w14:textId="77777777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503C5A" w:rsidRPr="00355B53" w14:paraId="5DE1DFC4" w14:textId="313AA76F" w:rsidTr="00503C5A">
        <w:trPr>
          <w:trHeight w:val="277"/>
        </w:trPr>
        <w:tc>
          <w:tcPr>
            <w:tcW w:w="749" w:type="dxa"/>
            <w:vMerge/>
          </w:tcPr>
          <w:p w14:paraId="28ED8AEE" w14:textId="77777777" w:rsidR="00972022" w:rsidRDefault="00972022" w:rsidP="003160CD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2650" w:type="dxa"/>
            <w:vMerge/>
          </w:tcPr>
          <w:p w14:paraId="3BF78781" w14:textId="77777777" w:rsidR="00972022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22163ECD" w14:textId="43CEBFE4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>:</w:t>
            </w: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</w:tcPr>
          <w:p w14:paraId="4A73F745" w14:textId="77777777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1443EC" w14:textId="056BC552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अन्य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कोर्स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31C154" w14:textId="77777777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14:paraId="323618EE" w14:textId="77777777" w:rsidR="00972022" w:rsidRPr="00355B53" w:rsidRDefault="00972022" w:rsidP="00972022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503C5A" w:rsidRPr="00355B53" w14:paraId="34C3F97D" w14:textId="77777777" w:rsidTr="00503C5A">
        <w:trPr>
          <w:trHeight w:val="42"/>
        </w:trPr>
        <w:tc>
          <w:tcPr>
            <w:tcW w:w="10206" w:type="dxa"/>
            <w:gridSpan w:val="10"/>
          </w:tcPr>
          <w:p w14:paraId="367800D0" w14:textId="77777777" w:rsidR="00503C5A" w:rsidRPr="00503C5A" w:rsidRDefault="00503C5A" w:rsidP="003160CD">
            <w:pPr>
              <w:spacing w:line="360" w:lineRule="auto"/>
              <w:jc w:val="center"/>
              <w:rPr>
                <w:rFonts w:ascii="Aparajita" w:hAnsi="Aparajita" w:cs="Aparajita"/>
                <w:sz w:val="4"/>
                <w:szCs w:val="4"/>
              </w:rPr>
            </w:pPr>
          </w:p>
        </w:tc>
      </w:tr>
      <w:tr w:rsidR="00503C5A" w:rsidRPr="00355B53" w14:paraId="4C4307D1" w14:textId="77777777" w:rsidTr="00503C5A">
        <w:trPr>
          <w:trHeight w:val="227"/>
        </w:trPr>
        <w:tc>
          <w:tcPr>
            <w:tcW w:w="749" w:type="dxa"/>
            <w:vMerge w:val="restart"/>
          </w:tcPr>
          <w:p w14:paraId="05F3842D" w14:textId="368FABF1" w:rsidR="00972022" w:rsidRPr="00355B53" w:rsidRDefault="00972022" w:rsidP="003160CD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>५</w:t>
            </w:r>
          </w:p>
        </w:tc>
        <w:tc>
          <w:tcPr>
            <w:tcW w:w="2650" w:type="dxa"/>
            <w:vMerge w:val="restart"/>
          </w:tcPr>
          <w:p w14:paraId="6A22745B" w14:textId="0D80CC49" w:rsidR="00972022" w:rsidRDefault="00972022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मान्यताप्राप्त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</w:t>
            </w:r>
            <w:proofErr w:type="spellStart"/>
            <w:r w:rsidR="004157FE">
              <w:rPr>
                <w:rFonts w:ascii="Aparajita" w:hAnsi="Aparajita" w:cs="Aparajita" w:hint="cs"/>
                <w:sz w:val="28"/>
                <w:szCs w:val="28"/>
                <w:cs/>
                <w:lang w:val="en-US"/>
              </w:rPr>
              <w:t>स्कील</w:t>
            </w:r>
            <w:proofErr w:type="spellEnd"/>
            <w:r w:rsidR="004157FE">
              <w:rPr>
                <w:rFonts w:ascii="Aparajita" w:hAnsi="Aparajita" w:cs="Aparajita" w:hint="cs"/>
                <w:sz w:val="28"/>
                <w:szCs w:val="28"/>
                <w:cs/>
                <w:lang w:val="en-US"/>
              </w:rPr>
              <w:t xml:space="preserve"> / </w:t>
            </w:r>
            <w:proofErr w:type="spellStart"/>
            <w:r w:rsidR="004157FE" w:rsidRPr="004157FE">
              <w:rPr>
                <w:rFonts w:ascii="Aparajita" w:hAnsi="Aparajita" w:cs="Aparajita" w:hint="cs"/>
                <w:sz w:val="28"/>
                <w:szCs w:val="28"/>
                <w:cs/>
                <w:lang w:val="en-US"/>
              </w:rPr>
              <w:t>शॉर्ट</w:t>
            </w:r>
            <w:proofErr w:type="spellEnd"/>
            <w:r w:rsidR="004157FE" w:rsidRPr="004157FE">
              <w:rPr>
                <w:rFonts w:ascii="Aparajita" w:hAnsi="Aparajita" w:cs="Aparajita"/>
                <w:sz w:val="28"/>
                <w:szCs w:val="28"/>
                <w:cs/>
                <w:lang w:val="en-US"/>
              </w:rPr>
              <w:t xml:space="preserve"> </w:t>
            </w:r>
            <w:proofErr w:type="spellStart"/>
            <w:r w:rsidR="004157FE" w:rsidRPr="004157FE">
              <w:rPr>
                <w:rFonts w:ascii="Aparajita" w:hAnsi="Aparajita" w:cs="Aparajita" w:hint="cs"/>
                <w:sz w:val="28"/>
                <w:szCs w:val="28"/>
                <w:cs/>
                <w:lang w:val="en-US"/>
              </w:rPr>
              <w:t>टर्म</w:t>
            </w:r>
            <w:proofErr w:type="spellEnd"/>
            <w:r w:rsidR="004157FE">
              <w:rPr>
                <w:rFonts w:ascii="Aparajita" w:hAnsi="Aparajita" w:cs="Aparajita" w:hint="cs"/>
                <w:sz w:val="28"/>
                <w:szCs w:val="28"/>
                <w:cs/>
                <w:lang w:val="en-US"/>
              </w:rPr>
              <w:t xml:space="preserve">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कोर्सेस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साठी नियुक्त शिक्षक /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प्रशिक्षक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/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प्रोफेसर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ऑफ </w:t>
            </w:r>
            <w:r w:rsidRPr="00972022">
              <w:rPr>
                <w:rFonts w:ascii="Aparajita" w:hAnsi="Aparajita" w:cs="Aparajita"/>
                <w:sz w:val="28"/>
                <w:szCs w:val="28"/>
                <w:cs/>
              </w:rPr>
              <w:t xml:space="preserve"> </w:t>
            </w:r>
            <w:proofErr w:type="spellStart"/>
            <w:r w:rsidRPr="00972022">
              <w:rPr>
                <w:rFonts w:ascii="Aparajita" w:hAnsi="Aparajita" w:cs="Aparajita" w:hint="cs"/>
                <w:sz w:val="28"/>
                <w:szCs w:val="28"/>
                <w:cs/>
              </w:rPr>
              <w:t>प्रॅक्टिस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  </w:t>
            </w:r>
          </w:p>
        </w:tc>
        <w:tc>
          <w:tcPr>
            <w:tcW w:w="426" w:type="dxa"/>
          </w:tcPr>
          <w:p w14:paraId="46D6C83C" w14:textId="77777777" w:rsidR="00972022" w:rsidRPr="00355B53" w:rsidRDefault="00972022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:</w:t>
            </w:r>
          </w:p>
        </w:tc>
        <w:tc>
          <w:tcPr>
            <w:tcW w:w="2266" w:type="dxa"/>
            <w:gridSpan w:val="3"/>
          </w:tcPr>
          <w:p w14:paraId="38CC8555" w14:textId="01F22D46" w:rsidR="00972022" w:rsidRPr="00503C5A" w:rsidRDefault="00503C5A" w:rsidP="000A348D">
            <w:pPr>
              <w:spacing w:line="360" w:lineRule="auto"/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503C5A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 xml:space="preserve">मार्गदर्शक </w:t>
            </w:r>
          </w:p>
        </w:tc>
        <w:tc>
          <w:tcPr>
            <w:tcW w:w="1278" w:type="dxa"/>
          </w:tcPr>
          <w:p w14:paraId="1923D810" w14:textId="3EA80DC6" w:rsidR="00972022" w:rsidRPr="00503C5A" w:rsidRDefault="00503C5A" w:rsidP="000A348D">
            <w:pPr>
              <w:spacing w:line="360" w:lineRule="auto"/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proofErr w:type="spellStart"/>
            <w:r w:rsidRPr="00503C5A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>पूर्णवेळ</w:t>
            </w:r>
            <w:proofErr w:type="spellEnd"/>
            <w:r w:rsidRPr="00503C5A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1278" w:type="dxa"/>
            <w:gridSpan w:val="2"/>
          </w:tcPr>
          <w:p w14:paraId="0F248A8C" w14:textId="188DFB10" w:rsidR="00972022" w:rsidRPr="00503C5A" w:rsidRDefault="00503C5A" w:rsidP="000A348D">
            <w:pPr>
              <w:spacing w:line="360" w:lineRule="auto"/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503C5A">
              <w:rPr>
                <w:rFonts w:ascii="Aparajita" w:hAnsi="Aparajita" w:cs="Aparajita" w:hint="cs"/>
                <w:b/>
                <w:bCs/>
                <w:sz w:val="28"/>
                <w:szCs w:val="28"/>
              </w:rPr>
              <w:t>CHB</w:t>
            </w:r>
            <w:r w:rsidRPr="00503C5A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1559" w:type="dxa"/>
          </w:tcPr>
          <w:p w14:paraId="07E3E133" w14:textId="0E54D690" w:rsidR="00972022" w:rsidRPr="00503C5A" w:rsidRDefault="00503C5A" w:rsidP="000A348D">
            <w:pPr>
              <w:spacing w:line="360" w:lineRule="auto"/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503C5A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 xml:space="preserve">कंत्राटी </w:t>
            </w:r>
          </w:p>
        </w:tc>
      </w:tr>
      <w:tr w:rsidR="00503C5A" w:rsidRPr="00355B53" w14:paraId="2A71B582" w14:textId="77777777" w:rsidTr="00503C5A">
        <w:trPr>
          <w:trHeight w:val="245"/>
        </w:trPr>
        <w:tc>
          <w:tcPr>
            <w:tcW w:w="749" w:type="dxa"/>
            <w:vMerge/>
          </w:tcPr>
          <w:p w14:paraId="428FAFCC" w14:textId="77777777" w:rsidR="00972022" w:rsidRDefault="00972022" w:rsidP="003160CD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2650" w:type="dxa"/>
            <w:vMerge/>
          </w:tcPr>
          <w:p w14:paraId="1D57FAE8" w14:textId="77777777" w:rsidR="00972022" w:rsidRDefault="00972022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426" w:type="dxa"/>
          </w:tcPr>
          <w:p w14:paraId="534148EF" w14:textId="77777777" w:rsidR="00972022" w:rsidRPr="00355B53" w:rsidRDefault="00972022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>:</w:t>
            </w:r>
          </w:p>
        </w:tc>
        <w:tc>
          <w:tcPr>
            <w:tcW w:w="2266" w:type="dxa"/>
            <w:gridSpan w:val="3"/>
          </w:tcPr>
          <w:p w14:paraId="0A97CA93" w14:textId="7C4CC1B4" w:rsidR="00972022" w:rsidRPr="00355B53" w:rsidRDefault="00503C5A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>विशेष नियुक्त शिक्षक</w:t>
            </w:r>
          </w:p>
        </w:tc>
        <w:tc>
          <w:tcPr>
            <w:tcW w:w="1278" w:type="dxa"/>
          </w:tcPr>
          <w:p w14:paraId="7C432365" w14:textId="16993B1B" w:rsidR="00972022" w:rsidRPr="00355B53" w:rsidRDefault="00972022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278" w:type="dxa"/>
            <w:gridSpan w:val="2"/>
          </w:tcPr>
          <w:p w14:paraId="36B1CA29" w14:textId="77777777" w:rsidR="00972022" w:rsidRPr="00355B53" w:rsidRDefault="00972022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DA55318" w14:textId="77777777" w:rsidR="00972022" w:rsidRPr="00355B53" w:rsidRDefault="00972022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503C5A" w:rsidRPr="00355B53" w14:paraId="2C1ED1F3" w14:textId="77777777" w:rsidTr="00503C5A">
        <w:trPr>
          <w:trHeight w:val="364"/>
        </w:trPr>
        <w:tc>
          <w:tcPr>
            <w:tcW w:w="749" w:type="dxa"/>
            <w:vMerge/>
          </w:tcPr>
          <w:p w14:paraId="674D0461" w14:textId="77777777" w:rsidR="00972022" w:rsidRDefault="00972022" w:rsidP="003160CD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2650" w:type="dxa"/>
            <w:vMerge/>
          </w:tcPr>
          <w:p w14:paraId="10ADFA5F" w14:textId="77777777" w:rsidR="00972022" w:rsidRDefault="00972022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426" w:type="dxa"/>
          </w:tcPr>
          <w:p w14:paraId="7D6ACF06" w14:textId="77777777" w:rsidR="00972022" w:rsidRPr="00355B53" w:rsidRDefault="00972022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:</w:t>
            </w:r>
          </w:p>
        </w:tc>
        <w:tc>
          <w:tcPr>
            <w:tcW w:w="2266" w:type="dxa"/>
            <w:gridSpan w:val="3"/>
          </w:tcPr>
          <w:p w14:paraId="05950215" w14:textId="3F0212B8" w:rsidR="00972022" w:rsidRPr="00355B53" w:rsidRDefault="00503C5A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प्रशिक्षक</w:t>
            </w:r>
            <w:proofErr w:type="spellEnd"/>
          </w:p>
        </w:tc>
        <w:tc>
          <w:tcPr>
            <w:tcW w:w="1278" w:type="dxa"/>
          </w:tcPr>
          <w:p w14:paraId="407D9E7E" w14:textId="0F7D2A2B" w:rsidR="00972022" w:rsidRPr="00355B53" w:rsidRDefault="00972022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278" w:type="dxa"/>
            <w:gridSpan w:val="2"/>
          </w:tcPr>
          <w:p w14:paraId="2E3630D3" w14:textId="77777777" w:rsidR="00972022" w:rsidRPr="00355B53" w:rsidRDefault="00972022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FFBDB74" w14:textId="77777777" w:rsidR="00972022" w:rsidRPr="00355B53" w:rsidRDefault="00972022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503C5A" w:rsidRPr="00355B53" w14:paraId="78AEAF7A" w14:textId="77777777" w:rsidTr="00503C5A">
        <w:trPr>
          <w:trHeight w:val="364"/>
        </w:trPr>
        <w:tc>
          <w:tcPr>
            <w:tcW w:w="749" w:type="dxa"/>
            <w:vMerge/>
          </w:tcPr>
          <w:p w14:paraId="356924D4" w14:textId="77777777" w:rsidR="00972022" w:rsidRDefault="00972022" w:rsidP="003160CD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2650" w:type="dxa"/>
            <w:vMerge/>
          </w:tcPr>
          <w:p w14:paraId="1DB6B2C8" w14:textId="77777777" w:rsidR="00972022" w:rsidRDefault="00972022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426" w:type="dxa"/>
          </w:tcPr>
          <w:p w14:paraId="04F56D5D" w14:textId="77777777" w:rsidR="00972022" w:rsidRPr="00355B53" w:rsidRDefault="00972022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>:</w:t>
            </w:r>
          </w:p>
        </w:tc>
        <w:tc>
          <w:tcPr>
            <w:tcW w:w="2266" w:type="dxa"/>
            <w:gridSpan w:val="3"/>
          </w:tcPr>
          <w:p w14:paraId="56713FEE" w14:textId="0C205EFF" w:rsidR="00972022" w:rsidRPr="00355B53" w:rsidRDefault="00503C5A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प्रोफेसर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ऑफ </w:t>
            </w:r>
            <w:r w:rsidRPr="00972022">
              <w:rPr>
                <w:rFonts w:ascii="Aparajita" w:hAnsi="Aparajita" w:cs="Aparajita"/>
                <w:sz w:val="28"/>
                <w:szCs w:val="28"/>
                <w:cs/>
              </w:rPr>
              <w:t xml:space="preserve"> </w:t>
            </w:r>
            <w:proofErr w:type="spellStart"/>
            <w:r w:rsidRPr="00972022">
              <w:rPr>
                <w:rFonts w:ascii="Aparajita" w:hAnsi="Aparajita" w:cs="Aparajita" w:hint="cs"/>
                <w:sz w:val="28"/>
                <w:szCs w:val="28"/>
                <w:cs/>
              </w:rPr>
              <w:t>प्रॅक्टिस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  </w:t>
            </w:r>
          </w:p>
        </w:tc>
        <w:tc>
          <w:tcPr>
            <w:tcW w:w="1278" w:type="dxa"/>
          </w:tcPr>
          <w:p w14:paraId="51AE81AD" w14:textId="4FC75F4E" w:rsidR="00972022" w:rsidRDefault="00972022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1278" w:type="dxa"/>
            <w:gridSpan w:val="2"/>
          </w:tcPr>
          <w:p w14:paraId="2EB19920" w14:textId="77777777" w:rsidR="00972022" w:rsidRPr="00355B53" w:rsidRDefault="00972022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E4C1AD7" w14:textId="77777777" w:rsidR="00972022" w:rsidRPr="00355B53" w:rsidRDefault="00972022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503C5A" w:rsidRPr="00355B53" w14:paraId="062C3851" w14:textId="77777777" w:rsidTr="00503C5A">
        <w:trPr>
          <w:trHeight w:val="364"/>
        </w:trPr>
        <w:tc>
          <w:tcPr>
            <w:tcW w:w="749" w:type="dxa"/>
            <w:vMerge/>
          </w:tcPr>
          <w:p w14:paraId="608EC172" w14:textId="77777777" w:rsidR="00972022" w:rsidRDefault="00972022" w:rsidP="003160CD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2650" w:type="dxa"/>
            <w:vMerge/>
          </w:tcPr>
          <w:p w14:paraId="5FA0226E" w14:textId="77777777" w:rsidR="00972022" w:rsidRDefault="00972022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426" w:type="dxa"/>
          </w:tcPr>
          <w:p w14:paraId="1D55C502" w14:textId="77777777" w:rsidR="00972022" w:rsidRPr="00355B53" w:rsidRDefault="00972022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>:</w:t>
            </w:r>
          </w:p>
        </w:tc>
        <w:tc>
          <w:tcPr>
            <w:tcW w:w="2266" w:type="dxa"/>
            <w:gridSpan w:val="3"/>
          </w:tcPr>
          <w:p w14:paraId="7E73988B" w14:textId="6BE99C03" w:rsidR="00972022" w:rsidRPr="00355B53" w:rsidRDefault="00503C5A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अन्य   </w:t>
            </w:r>
          </w:p>
        </w:tc>
        <w:tc>
          <w:tcPr>
            <w:tcW w:w="1278" w:type="dxa"/>
          </w:tcPr>
          <w:p w14:paraId="33AFFCE4" w14:textId="2EA00935" w:rsidR="00972022" w:rsidRDefault="00972022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1278" w:type="dxa"/>
            <w:gridSpan w:val="2"/>
          </w:tcPr>
          <w:p w14:paraId="01857BFE" w14:textId="77777777" w:rsidR="00972022" w:rsidRPr="00355B53" w:rsidRDefault="00972022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8F2657C" w14:textId="77777777" w:rsidR="00972022" w:rsidRPr="00355B53" w:rsidRDefault="00972022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503C5A" w:rsidRPr="00503C5A" w14:paraId="6272699F" w14:textId="77777777" w:rsidTr="00503C5A">
        <w:trPr>
          <w:trHeight w:val="42"/>
        </w:trPr>
        <w:tc>
          <w:tcPr>
            <w:tcW w:w="10206" w:type="dxa"/>
            <w:gridSpan w:val="10"/>
          </w:tcPr>
          <w:p w14:paraId="2847B834" w14:textId="77777777" w:rsidR="00503C5A" w:rsidRPr="00503C5A" w:rsidRDefault="00503C5A" w:rsidP="003160CD">
            <w:pPr>
              <w:spacing w:line="360" w:lineRule="auto"/>
              <w:jc w:val="center"/>
              <w:rPr>
                <w:rFonts w:ascii="Aparajita" w:hAnsi="Aparajita" w:cs="Aparajita"/>
                <w:sz w:val="4"/>
                <w:szCs w:val="4"/>
              </w:rPr>
            </w:pPr>
          </w:p>
        </w:tc>
      </w:tr>
      <w:tr w:rsidR="00503C5A" w:rsidRPr="00503C5A" w14:paraId="1D09817A" w14:textId="77777777" w:rsidTr="00503C5A">
        <w:trPr>
          <w:trHeight w:val="227"/>
        </w:trPr>
        <w:tc>
          <w:tcPr>
            <w:tcW w:w="749" w:type="dxa"/>
            <w:vMerge w:val="restart"/>
          </w:tcPr>
          <w:p w14:paraId="5A4AE495" w14:textId="3457327C" w:rsidR="00503C5A" w:rsidRPr="00355B53" w:rsidRDefault="00503C5A" w:rsidP="003160CD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>६</w:t>
            </w:r>
          </w:p>
        </w:tc>
        <w:tc>
          <w:tcPr>
            <w:tcW w:w="2650" w:type="dxa"/>
            <w:vMerge w:val="restart"/>
          </w:tcPr>
          <w:p w14:paraId="06301095" w14:textId="76DC2AE3" w:rsidR="00503C5A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मान्यताप्राप्त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कोर्सेस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साठी मागील ३ वर्षात नोंदणी झालेले विद्यार्थी    </w:t>
            </w:r>
          </w:p>
        </w:tc>
        <w:tc>
          <w:tcPr>
            <w:tcW w:w="426" w:type="dxa"/>
          </w:tcPr>
          <w:p w14:paraId="7CF8DF8B" w14:textId="77777777" w:rsidR="00503C5A" w:rsidRPr="00355B53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:</w:t>
            </w:r>
          </w:p>
        </w:tc>
        <w:tc>
          <w:tcPr>
            <w:tcW w:w="2266" w:type="dxa"/>
            <w:gridSpan w:val="3"/>
          </w:tcPr>
          <w:p w14:paraId="72A4D945" w14:textId="37215514" w:rsidR="00503C5A" w:rsidRPr="00503C5A" w:rsidRDefault="00503C5A" w:rsidP="00503C5A">
            <w:pPr>
              <w:spacing w:line="360" w:lineRule="auto"/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>कोर्स</w:t>
            </w:r>
            <w:proofErr w:type="spellEnd"/>
            <w:r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1278" w:type="dxa"/>
          </w:tcPr>
          <w:p w14:paraId="39301CFC" w14:textId="75F8C074" w:rsidR="00503C5A" w:rsidRPr="00503C5A" w:rsidRDefault="00503C5A" w:rsidP="00503C5A">
            <w:pPr>
              <w:spacing w:line="360" w:lineRule="auto"/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>सन______</w:t>
            </w:r>
          </w:p>
        </w:tc>
        <w:tc>
          <w:tcPr>
            <w:tcW w:w="1278" w:type="dxa"/>
            <w:gridSpan w:val="2"/>
          </w:tcPr>
          <w:p w14:paraId="05D4BF33" w14:textId="4EB9A1BF" w:rsidR="00503C5A" w:rsidRPr="00503C5A" w:rsidRDefault="00503C5A" w:rsidP="00503C5A">
            <w:pPr>
              <w:spacing w:line="360" w:lineRule="auto"/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135D56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>सन______</w:t>
            </w:r>
          </w:p>
        </w:tc>
        <w:tc>
          <w:tcPr>
            <w:tcW w:w="1559" w:type="dxa"/>
          </w:tcPr>
          <w:p w14:paraId="4DB7BE39" w14:textId="427EF015" w:rsidR="00503C5A" w:rsidRPr="00503C5A" w:rsidRDefault="00503C5A" w:rsidP="00503C5A">
            <w:pPr>
              <w:spacing w:line="360" w:lineRule="auto"/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135D56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>सन______</w:t>
            </w:r>
          </w:p>
        </w:tc>
      </w:tr>
      <w:tr w:rsidR="00503C5A" w:rsidRPr="00355B53" w14:paraId="4093949B" w14:textId="77777777" w:rsidTr="00503C5A">
        <w:trPr>
          <w:trHeight w:val="245"/>
        </w:trPr>
        <w:tc>
          <w:tcPr>
            <w:tcW w:w="749" w:type="dxa"/>
            <w:vMerge/>
          </w:tcPr>
          <w:p w14:paraId="10B8E6F6" w14:textId="77777777" w:rsidR="00503C5A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2650" w:type="dxa"/>
            <w:vMerge/>
          </w:tcPr>
          <w:p w14:paraId="20812357" w14:textId="77777777" w:rsidR="00503C5A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426" w:type="dxa"/>
          </w:tcPr>
          <w:p w14:paraId="15358E62" w14:textId="77777777" w:rsidR="00503C5A" w:rsidRPr="00355B53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>:</w:t>
            </w:r>
          </w:p>
        </w:tc>
        <w:tc>
          <w:tcPr>
            <w:tcW w:w="2266" w:type="dxa"/>
            <w:gridSpan w:val="3"/>
          </w:tcPr>
          <w:p w14:paraId="42A40DE8" w14:textId="487A405E" w:rsidR="00503C5A" w:rsidRPr="00355B53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प्रमाणपत्र  </w:t>
            </w:r>
          </w:p>
        </w:tc>
        <w:tc>
          <w:tcPr>
            <w:tcW w:w="1278" w:type="dxa"/>
          </w:tcPr>
          <w:p w14:paraId="2AB661FD" w14:textId="77777777" w:rsidR="00503C5A" w:rsidRPr="00355B53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278" w:type="dxa"/>
            <w:gridSpan w:val="2"/>
          </w:tcPr>
          <w:p w14:paraId="31D9DF2F" w14:textId="77777777" w:rsidR="00503C5A" w:rsidRPr="00355B53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E53D15D" w14:textId="77777777" w:rsidR="00503C5A" w:rsidRPr="00355B53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503C5A" w:rsidRPr="00355B53" w14:paraId="1E4E59BE" w14:textId="77777777" w:rsidTr="00503C5A">
        <w:trPr>
          <w:trHeight w:val="364"/>
        </w:trPr>
        <w:tc>
          <w:tcPr>
            <w:tcW w:w="749" w:type="dxa"/>
            <w:vMerge/>
          </w:tcPr>
          <w:p w14:paraId="78B8E482" w14:textId="77777777" w:rsidR="00503C5A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2650" w:type="dxa"/>
            <w:vMerge/>
          </w:tcPr>
          <w:p w14:paraId="68234623" w14:textId="77777777" w:rsidR="00503C5A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426" w:type="dxa"/>
          </w:tcPr>
          <w:p w14:paraId="2C4690BF" w14:textId="77777777" w:rsidR="00503C5A" w:rsidRPr="00355B53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:</w:t>
            </w:r>
          </w:p>
        </w:tc>
        <w:tc>
          <w:tcPr>
            <w:tcW w:w="2266" w:type="dxa"/>
            <w:gridSpan w:val="3"/>
          </w:tcPr>
          <w:p w14:paraId="2A2BB5AC" w14:textId="15042E91" w:rsidR="00503C5A" w:rsidRPr="00355B53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डिप्लोमा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1278" w:type="dxa"/>
          </w:tcPr>
          <w:p w14:paraId="69E5497E" w14:textId="77777777" w:rsidR="00503C5A" w:rsidRPr="00355B53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278" w:type="dxa"/>
            <w:gridSpan w:val="2"/>
          </w:tcPr>
          <w:p w14:paraId="1C4167F4" w14:textId="77777777" w:rsidR="00503C5A" w:rsidRPr="00355B53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43DB4D0" w14:textId="77777777" w:rsidR="00503C5A" w:rsidRPr="00355B53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503C5A" w:rsidRPr="00355B53" w14:paraId="781B3643" w14:textId="77777777" w:rsidTr="00503C5A">
        <w:trPr>
          <w:trHeight w:val="364"/>
        </w:trPr>
        <w:tc>
          <w:tcPr>
            <w:tcW w:w="749" w:type="dxa"/>
            <w:vMerge/>
          </w:tcPr>
          <w:p w14:paraId="57C91E0E" w14:textId="77777777" w:rsidR="00503C5A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2650" w:type="dxa"/>
            <w:vMerge/>
          </w:tcPr>
          <w:p w14:paraId="5992EFA1" w14:textId="77777777" w:rsidR="00503C5A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426" w:type="dxa"/>
          </w:tcPr>
          <w:p w14:paraId="74FFC695" w14:textId="47479B60" w:rsidR="00503C5A" w:rsidRPr="00355B53" w:rsidRDefault="00B35F13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>:</w:t>
            </w:r>
          </w:p>
        </w:tc>
        <w:tc>
          <w:tcPr>
            <w:tcW w:w="2266" w:type="dxa"/>
            <w:gridSpan w:val="3"/>
          </w:tcPr>
          <w:p w14:paraId="13722CD4" w14:textId="5C7B310A" w:rsidR="00503C5A" w:rsidRPr="00355B53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प्रगत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डिप्लोमा</w:t>
            </w:r>
            <w:proofErr w:type="spellEnd"/>
          </w:p>
        </w:tc>
        <w:tc>
          <w:tcPr>
            <w:tcW w:w="1278" w:type="dxa"/>
          </w:tcPr>
          <w:p w14:paraId="1E2E8DAB" w14:textId="77777777" w:rsidR="00503C5A" w:rsidRPr="00355B53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278" w:type="dxa"/>
            <w:gridSpan w:val="2"/>
          </w:tcPr>
          <w:p w14:paraId="7AFDABFD" w14:textId="77777777" w:rsidR="00503C5A" w:rsidRPr="00355B53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0BC0510" w14:textId="77777777" w:rsidR="00503C5A" w:rsidRPr="00355B53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503C5A" w:rsidRPr="00355B53" w14:paraId="60415A74" w14:textId="77777777" w:rsidTr="00503C5A">
        <w:trPr>
          <w:trHeight w:val="364"/>
        </w:trPr>
        <w:tc>
          <w:tcPr>
            <w:tcW w:w="749" w:type="dxa"/>
            <w:vMerge/>
          </w:tcPr>
          <w:p w14:paraId="3ED5A11F" w14:textId="77777777" w:rsidR="00503C5A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2650" w:type="dxa"/>
            <w:vMerge/>
          </w:tcPr>
          <w:p w14:paraId="2492E699" w14:textId="77777777" w:rsidR="00503C5A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426" w:type="dxa"/>
          </w:tcPr>
          <w:p w14:paraId="32A5483C" w14:textId="77777777" w:rsidR="00503C5A" w:rsidRPr="00355B53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>:</w:t>
            </w:r>
          </w:p>
        </w:tc>
        <w:tc>
          <w:tcPr>
            <w:tcW w:w="2266" w:type="dxa"/>
            <w:gridSpan w:val="3"/>
          </w:tcPr>
          <w:p w14:paraId="09D0F8AC" w14:textId="7D152798" w:rsidR="00503C5A" w:rsidRPr="00355B53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पदव्युत्तर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डिप्लोमा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1278" w:type="dxa"/>
          </w:tcPr>
          <w:p w14:paraId="30E08DEA" w14:textId="77777777" w:rsidR="00503C5A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1278" w:type="dxa"/>
            <w:gridSpan w:val="2"/>
          </w:tcPr>
          <w:p w14:paraId="31B12306" w14:textId="77777777" w:rsidR="00503C5A" w:rsidRPr="00355B53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3996EEC" w14:textId="77777777" w:rsidR="00503C5A" w:rsidRPr="00355B53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503C5A" w:rsidRPr="00355B53" w14:paraId="38B557FD" w14:textId="77777777" w:rsidTr="00503C5A">
        <w:trPr>
          <w:trHeight w:val="364"/>
        </w:trPr>
        <w:tc>
          <w:tcPr>
            <w:tcW w:w="749" w:type="dxa"/>
            <w:vMerge/>
          </w:tcPr>
          <w:p w14:paraId="463804C2" w14:textId="77777777" w:rsidR="00503C5A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2650" w:type="dxa"/>
            <w:vMerge/>
          </w:tcPr>
          <w:p w14:paraId="6E1B608A" w14:textId="77777777" w:rsidR="00503C5A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426" w:type="dxa"/>
          </w:tcPr>
          <w:p w14:paraId="2B5374B6" w14:textId="77777777" w:rsidR="00503C5A" w:rsidRPr="00355B53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>:</w:t>
            </w:r>
          </w:p>
        </w:tc>
        <w:tc>
          <w:tcPr>
            <w:tcW w:w="2266" w:type="dxa"/>
            <w:gridSpan w:val="3"/>
          </w:tcPr>
          <w:p w14:paraId="3BB13738" w14:textId="2F9CDFB1" w:rsidR="00503C5A" w:rsidRPr="00355B53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अन्य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कोर्स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1278" w:type="dxa"/>
          </w:tcPr>
          <w:p w14:paraId="18A035AA" w14:textId="77777777" w:rsidR="00503C5A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1278" w:type="dxa"/>
            <w:gridSpan w:val="2"/>
          </w:tcPr>
          <w:p w14:paraId="553777D3" w14:textId="77777777" w:rsidR="00503C5A" w:rsidRPr="00355B53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BFCB4EA" w14:textId="77777777" w:rsidR="00503C5A" w:rsidRPr="00355B53" w:rsidRDefault="00503C5A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B35F13" w:rsidRPr="00355B53" w14:paraId="60A6EA93" w14:textId="77777777" w:rsidTr="00F02D4B">
        <w:trPr>
          <w:trHeight w:val="364"/>
        </w:trPr>
        <w:tc>
          <w:tcPr>
            <w:tcW w:w="749" w:type="dxa"/>
          </w:tcPr>
          <w:p w14:paraId="30B709B7" w14:textId="7E8202A2" w:rsidR="00B35F13" w:rsidRDefault="00B35F13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>७</w:t>
            </w:r>
          </w:p>
        </w:tc>
        <w:tc>
          <w:tcPr>
            <w:tcW w:w="2650" w:type="dxa"/>
          </w:tcPr>
          <w:p w14:paraId="78FC87B8" w14:textId="7FF1F162" w:rsidR="00B35F13" w:rsidRDefault="00B35F13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सामंजस्य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करारांची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सख्या </w:t>
            </w:r>
          </w:p>
        </w:tc>
        <w:tc>
          <w:tcPr>
            <w:tcW w:w="426" w:type="dxa"/>
          </w:tcPr>
          <w:p w14:paraId="0AEFA0AC" w14:textId="0E707226" w:rsidR="00B35F13" w:rsidRDefault="00B35F13" w:rsidP="00503C5A">
            <w:pPr>
              <w:spacing w:line="360" w:lineRule="auto"/>
              <w:rPr>
                <w:rFonts w:ascii="Aparajita" w:hAnsi="Aparajita" w:cs="Aparajita" w:hint="cs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>:</w:t>
            </w:r>
          </w:p>
        </w:tc>
        <w:tc>
          <w:tcPr>
            <w:tcW w:w="6381" w:type="dxa"/>
            <w:gridSpan w:val="7"/>
          </w:tcPr>
          <w:p w14:paraId="4CA13CD1" w14:textId="77777777" w:rsidR="00B35F13" w:rsidRPr="00355B53" w:rsidRDefault="00B35F13" w:rsidP="00503C5A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</w:tbl>
    <w:p w14:paraId="333F3CA8" w14:textId="77777777" w:rsidR="00972022" w:rsidRDefault="00972022">
      <w:pPr>
        <w:rPr>
          <w:rFonts w:cstheme="minorBidi"/>
          <w:szCs w:val="18"/>
          <w:lang w:bidi="mr-IN"/>
        </w:rPr>
      </w:pPr>
    </w:p>
    <w:p w14:paraId="4AE61CED" w14:textId="77777777" w:rsidR="00972022" w:rsidRDefault="00972022">
      <w:pPr>
        <w:rPr>
          <w:rFonts w:cstheme="minorBidi"/>
          <w:szCs w:val="18"/>
          <w:lang w:bidi="mr-IN"/>
        </w:rPr>
      </w:pPr>
    </w:p>
    <w:p w14:paraId="47A56C7D" w14:textId="77777777" w:rsidR="003F37FD" w:rsidRDefault="003F37FD" w:rsidP="003F37FD">
      <w:pPr>
        <w:ind w:left="6096" w:firstLine="425"/>
        <w:rPr>
          <w:rFonts w:ascii="Aparajita" w:eastAsia="Arial Unicode MS" w:hAnsi="Aparajita" w:cs="Aparajita"/>
          <w:b/>
          <w:bCs/>
          <w:sz w:val="28"/>
          <w:szCs w:val="28"/>
          <w:lang w:bidi="hi-IN"/>
        </w:rPr>
      </w:pPr>
    </w:p>
    <w:p w14:paraId="1DFDA034" w14:textId="77777777" w:rsidR="003160CD" w:rsidRDefault="003160CD" w:rsidP="003F37FD">
      <w:pPr>
        <w:ind w:left="6096" w:firstLine="425"/>
        <w:rPr>
          <w:rFonts w:ascii="Aparajita" w:eastAsia="Arial Unicode MS" w:hAnsi="Aparajita" w:cs="Aparajita"/>
          <w:b/>
          <w:bCs/>
          <w:sz w:val="28"/>
          <w:szCs w:val="28"/>
          <w:lang w:bidi="hi-IN"/>
        </w:rPr>
      </w:pPr>
    </w:p>
    <w:p w14:paraId="4ED2AEEE" w14:textId="77777777" w:rsidR="003160CD" w:rsidRDefault="003160CD" w:rsidP="003F37FD">
      <w:pPr>
        <w:ind w:left="6096" w:firstLine="425"/>
        <w:rPr>
          <w:rFonts w:ascii="Aparajita" w:eastAsia="Arial Unicode MS" w:hAnsi="Aparajita" w:cs="Aparajita"/>
          <w:b/>
          <w:bCs/>
          <w:sz w:val="28"/>
          <w:szCs w:val="28"/>
          <w:lang w:bidi="hi-IN"/>
        </w:rPr>
      </w:pPr>
    </w:p>
    <w:p w14:paraId="6F61CB72" w14:textId="77777777" w:rsidR="003160CD" w:rsidRDefault="003160CD" w:rsidP="003F37FD">
      <w:pPr>
        <w:ind w:left="6096" w:firstLine="425"/>
        <w:rPr>
          <w:rFonts w:ascii="Aparajita" w:eastAsia="Arial Unicode MS" w:hAnsi="Aparajita" w:cs="Aparajita"/>
          <w:b/>
          <w:bCs/>
          <w:sz w:val="28"/>
          <w:szCs w:val="28"/>
          <w:lang w:bidi="hi-IN"/>
        </w:rPr>
      </w:pPr>
    </w:p>
    <w:p w14:paraId="03065AB4" w14:textId="77777777" w:rsidR="003160CD" w:rsidRDefault="003160CD" w:rsidP="003F37FD">
      <w:pPr>
        <w:ind w:left="6096" w:firstLine="425"/>
        <w:rPr>
          <w:rFonts w:ascii="Aparajita" w:eastAsia="Arial Unicode MS" w:hAnsi="Aparajita" w:cs="Aparajita"/>
          <w:b/>
          <w:bCs/>
          <w:sz w:val="28"/>
          <w:szCs w:val="28"/>
          <w:lang w:bidi="hi-IN"/>
        </w:rPr>
      </w:pPr>
    </w:p>
    <w:tbl>
      <w:tblPr>
        <w:tblStyle w:val="TableGrid"/>
        <w:tblW w:w="10159" w:type="dxa"/>
        <w:tblLook w:val="04A0" w:firstRow="1" w:lastRow="0" w:firstColumn="1" w:lastColumn="0" w:noHBand="0" w:noVBand="1"/>
      </w:tblPr>
      <w:tblGrid>
        <w:gridCol w:w="750"/>
        <w:gridCol w:w="9409"/>
      </w:tblGrid>
      <w:tr w:rsidR="003160CD" w14:paraId="68C5BE6D" w14:textId="77777777" w:rsidTr="000A348D">
        <w:trPr>
          <w:trHeight w:val="400"/>
        </w:trPr>
        <w:tc>
          <w:tcPr>
            <w:tcW w:w="750" w:type="dxa"/>
          </w:tcPr>
          <w:p w14:paraId="0E0CE0AF" w14:textId="31A08FFC" w:rsidR="003160CD" w:rsidRPr="003F37FD" w:rsidRDefault="00B35F13" w:rsidP="000A348D">
            <w:pPr>
              <w:spacing w:line="360" w:lineRule="auto"/>
              <w:jc w:val="center"/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>८</w:t>
            </w:r>
          </w:p>
        </w:tc>
        <w:tc>
          <w:tcPr>
            <w:tcW w:w="9409" w:type="dxa"/>
          </w:tcPr>
          <w:p w14:paraId="1F144C74" w14:textId="77777777" w:rsidR="003160CD" w:rsidRPr="003F37FD" w:rsidRDefault="003160CD" w:rsidP="003160CD">
            <w:pPr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3160CD"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  <w:t xml:space="preserve">प्रस्तावित </w:t>
            </w:r>
            <w:proofErr w:type="spellStart"/>
            <w:r w:rsidRPr="003160CD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>कोर्सेस</w:t>
            </w:r>
            <w:proofErr w:type="spellEnd"/>
            <w:r w:rsidRPr="003160CD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 xml:space="preserve"> बाबत </w:t>
            </w:r>
            <w:proofErr w:type="spellStart"/>
            <w:r w:rsidRPr="003160CD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>अटी</w:t>
            </w:r>
            <w:proofErr w:type="spellEnd"/>
            <w:r w:rsidRPr="003160CD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 xml:space="preserve"> व शर्ती</w:t>
            </w:r>
          </w:p>
        </w:tc>
      </w:tr>
      <w:tr w:rsidR="003160CD" w14:paraId="5600B65C" w14:textId="77777777" w:rsidTr="000A348D">
        <w:trPr>
          <w:trHeight w:val="267"/>
        </w:trPr>
        <w:tc>
          <w:tcPr>
            <w:tcW w:w="750" w:type="dxa"/>
            <w:vMerge w:val="restart"/>
          </w:tcPr>
          <w:p w14:paraId="052755F6" w14:textId="63B21696" w:rsidR="003160CD" w:rsidRPr="00811ECE" w:rsidRDefault="003160CD" w:rsidP="000A348D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9409" w:type="dxa"/>
          </w:tcPr>
          <w:p w14:paraId="5119633B" w14:textId="77777777" w:rsidR="003160CD" w:rsidRPr="00811ECE" w:rsidRDefault="003160CD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811ECE"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मान्यता मिळालेल्या </w:t>
            </w:r>
            <w:proofErr w:type="spellStart"/>
            <w:r w:rsidRPr="00811ECE">
              <w:rPr>
                <w:rFonts w:ascii="Aparajita" w:hAnsi="Aparajita" w:cs="Aparajita" w:hint="cs"/>
                <w:sz w:val="28"/>
                <w:szCs w:val="28"/>
                <w:cs/>
              </w:rPr>
              <w:t>कोर्सेसची</w:t>
            </w:r>
            <w:proofErr w:type="spellEnd"/>
            <w:r w:rsidRPr="00811ECE"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माहिती वेळोवेळी विद्यापीठ कार्यालयास सादर करणे आवश्यक </w:t>
            </w:r>
            <w:proofErr w:type="spellStart"/>
            <w:r w:rsidRPr="00811ECE">
              <w:rPr>
                <w:rFonts w:ascii="Aparajita" w:hAnsi="Aparajita" w:cs="Aparajita" w:hint="cs"/>
                <w:sz w:val="28"/>
                <w:szCs w:val="28"/>
                <w:cs/>
              </w:rPr>
              <w:t>राहील</w:t>
            </w:r>
            <w:proofErr w:type="spellEnd"/>
            <w:r w:rsidRPr="00811ECE"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. </w:t>
            </w:r>
          </w:p>
        </w:tc>
      </w:tr>
      <w:tr w:rsidR="003160CD" w14:paraId="6D641B29" w14:textId="77777777" w:rsidTr="000A348D">
        <w:trPr>
          <w:trHeight w:val="267"/>
        </w:trPr>
        <w:tc>
          <w:tcPr>
            <w:tcW w:w="750" w:type="dxa"/>
            <w:vMerge/>
          </w:tcPr>
          <w:p w14:paraId="7460BEC9" w14:textId="42196104" w:rsidR="003160CD" w:rsidRPr="00811ECE" w:rsidRDefault="003160CD" w:rsidP="000A348D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9409" w:type="dxa"/>
          </w:tcPr>
          <w:p w14:paraId="3E841D48" w14:textId="77777777" w:rsidR="003160CD" w:rsidRPr="00811ECE" w:rsidRDefault="003160CD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proofErr w:type="spellStart"/>
            <w:r w:rsidRPr="00811ECE">
              <w:rPr>
                <w:rFonts w:ascii="Aparajita" w:hAnsi="Aparajita" w:cs="Aparajita" w:hint="cs"/>
                <w:sz w:val="28"/>
                <w:szCs w:val="28"/>
                <w:cs/>
              </w:rPr>
              <w:t>मान्यताप्राप्त</w:t>
            </w:r>
            <w:proofErr w:type="spellEnd"/>
            <w:r w:rsidRPr="00811ECE"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</w:t>
            </w:r>
            <w:proofErr w:type="spellStart"/>
            <w:r w:rsidRPr="00811ECE">
              <w:rPr>
                <w:rFonts w:ascii="Aparajita" w:hAnsi="Aparajita" w:cs="Aparajita" w:hint="cs"/>
                <w:sz w:val="28"/>
                <w:szCs w:val="28"/>
                <w:cs/>
              </w:rPr>
              <w:t>कोर्सेस</w:t>
            </w:r>
            <w:proofErr w:type="spellEnd"/>
            <w:r w:rsidRPr="00811ECE"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साठी अभ्यास मंडळाने मान्यता दिलेला  अभ्यासक्रम राबवण्यात  येईल</w:t>
            </w:r>
            <w:r>
              <w:rPr>
                <w:rFonts w:ascii="Aparajita" w:hAnsi="Aparajita" w:cs="Aparajita" w:hint="cs"/>
                <w:sz w:val="28"/>
                <w:szCs w:val="28"/>
                <w:cs/>
              </w:rPr>
              <w:t>.</w:t>
            </w:r>
            <w:r w:rsidRPr="00811ECE"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</w:t>
            </w:r>
          </w:p>
        </w:tc>
      </w:tr>
      <w:tr w:rsidR="003160CD" w14:paraId="3583C453" w14:textId="77777777" w:rsidTr="000A348D">
        <w:trPr>
          <w:trHeight w:val="34"/>
        </w:trPr>
        <w:tc>
          <w:tcPr>
            <w:tcW w:w="750" w:type="dxa"/>
            <w:vMerge/>
          </w:tcPr>
          <w:p w14:paraId="3472E317" w14:textId="62ABBF33" w:rsidR="003160CD" w:rsidRPr="00811ECE" w:rsidRDefault="003160CD" w:rsidP="000A348D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9409" w:type="dxa"/>
          </w:tcPr>
          <w:p w14:paraId="367EB21D" w14:textId="77777777" w:rsidR="003160CD" w:rsidRPr="00811ECE" w:rsidRDefault="003160CD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प्रवेश पात्रता निकषानुसार प्रवेश देण्यात येतील </w:t>
            </w:r>
          </w:p>
        </w:tc>
      </w:tr>
      <w:tr w:rsidR="003160CD" w14:paraId="665AF863" w14:textId="77777777" w:rsidTr="000A348D">
        <w:trPr>
          <w:trHeight w:val="393"/>
        </w:trPr>
        <w:tc>
          <w:tcPr>
            <w:tcW w:w="750" w:type="dxa"/>
            <w:vMerge/>
          </w:tcPr>
          <w:p w14:paraId="1B0F6A10" w14:textId="71D3052E" w:rsidR="003160CD" w:rsidRPr="00811ECE" w:rsidRDefault="003160CD" w:rsidP="000A348D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9409" w:type="dxa"/>
          </w:tcPr>
          <w:p w14:paraId="3964AD59" w14:textId="77777777" w:rsidR="003160CD" w:rsidRPr="00811ECE" w:rsidRDefault="003160CD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सदर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कोर्ससाठी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प्रवेश मर्यादे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नुसार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प्रवेश देण्यात येतील</w:t>
            </w:r>
          </w:p>
        </w:tc>
      </w:tr>
      <w:tr w:rsidR="003160CD" w14:paraId="319C9C0B" w14:textId="77777777" w:rsidTr="000A348D">
        <w:trPr>
          <w:trHeight w:val="400"/>
        </w:trPr>
        <w:tc>
          <w:tcPr>
            <w:tcW w:w="750" w:type="dxa"/>
            <w:vMerge/>
          </w:tcPr>
          <w:p w14:paraId="4AF7CBA0" w14:textId="477AA701" w:rsidR="003160CD" w:rsidRPr="00811ECE" w:rsidRDefault="003160CD" w:rsidP="000A348D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9409" w:type="dxa"/>
          </w:tcPr>
          <w:p w14:paraId="1F4B94EA" w14:textId="77777777" w:rsidR="003160CD" w:rsidRPr="00811ECE" w:rsidRDefault="003160CD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सदर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कोर्ससाठी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तज्ञ शिक्षकांची /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प्रशिक्षकांची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नेमणूक केली जाईल. </w:t>
            </w:r>
          </w:p>
        </w:tc>
      </w:tr>
      <w:tr w:rsidR="003160CD" w14:paraId="43DE8AF2" w14:textId="77777777" w:rsidTr="000A348D">
        <w:trPr>
          <w:trHeight w:val="400"/>
        </w:trPr>
        <w:tc>
          <w:tcPr>
            <w:tcW w:w="750" w:type="dxa"/>
            <w:vMerge/>
          </w:tcPr>
          <w:p w14:paraId="601B0CF7" w14:textId="47659D6A" w:rsidR="003160CD" w:rsidRPr="00811ECE" w:rsidRDefault="003160CD" w:rsidP="000A348D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9409" w:type="dxa"/>
          </w:tcPr>
          <w:p w14:paraId="08CD37B3" w14:textId="77777777" w:rsidR="003160CD" w:rsidRPr="00811ECE" w:rsidRDefault="003160CD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विद्यापीठ अधिकार मंडळाच्या निर्णयानुसार निर्धारित  फीचा भाग  विद्यापीठास पाठवण्यात येईल.  </w:t>
            </w:r>
          </w:p>
        </w:tc>
      </w:tr>
      <w:tr w:rsidR="003160CD" w14:paraId="679504AB" w14:textId="77777777" w:rsidTr="000A348D">
        <w:trPr>
          <w:trHeight w:val="400"/>
        </w:trPr>
        <w:tc>
          <w:tcPr>
            <w:tcW w:w="750" w:type="dxa"/>
            <w:vMerge/>
          </w:tcPr>
          <w:p w14:paraId="4B85333D" w14:textId="2054D35C" w:rsidR="003160CD" w:rsidRPr="00811ECE" w:rsidRDefault="003160CD" w:rsidP="000A348D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9409" w:type="dxa"/>
          </w:tcPr>
          <w:p w14:paraId="500B9662" w14:textId="77777777" w:rsidR="003160CD" w:rsidRPr="00811ECE" w:rsidRDefault="003160CD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प्रवेशित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विद्यार्थ्यांची अंतिम परीक्षा विद्यापीठाच्या परीक्षा व मूल्यमापन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मंडळाद्वारे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घेण्यात येईल. </w:t>
            </w:r>
          </w:p>
        </w:tc>
      </w:tr>
      <w:tr w:rsidR="003160CD" w14:paraId="3E02114E" w14:textId="77777777" w:rsidTr="000A348D">
        <w:trPr>
          <w:trHeight w:val="400"/>
        </w:trPr>
        <w:tc>
          <w:tcPr>
            <w:tcW w:w="750" w:type="dxa"/>
            <w:vMerge/>
          </w:tcPr>
          <w:p w14:paraId="5AE0F082" w14:textId="713D40D1" w:rsidR="003160CD" w:rsidRDefault="003160CD" w:rsidP="000A348D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9409" w:type="dxa"/>
          </w:tcPr>
          <w:p w14:paraId="027783A5" w14:textId="77777777" w:rsidR="003160CD" w:rsidRDefault="003160CD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सदर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कोर्सेस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करिता आवश्यक ग्रंथ</w:t>
            </w:r>
            <w:r>
              <w:rPr>
                <w:rFonts w:ascii="Aparajita" w:hAnsi="Aparajita" w:cs="Aparajita" w:hint="cs"/>
                <w:sz w:val="28"/>
                <w:szCs w:val="28"/>
              </w:rPr>
              <w:t>,</w:t>
            </w:r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मासिके इत्यादी उपलब्ध करून देण्यात येतील. </w:t>
            </w:r>
          </w:p>
        </w:tc>
      </w:tr>
      <w:tr w:rsidR="003160CD" w14:paraId="029444DE" w14:textId="77777777" w:rsidTr="000A348D">
        <w:trPr>
          <w:trHeight w:val="400"/>
        </w:trPr>
        <w:tc>
          <w:tcPr>
            <w:tcW w:w="750" w:type="dxa"/>
            <w:vMerge/>
          </w:tcPr>
          <w:p w14:paraId="705EB84C" w14:textId="55EC8E4E" w:rsidR="003160CD" w:rsidRDefault="003160CD" w:rsidP="000A348D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9409" w:type="dxa"/>
          </w:tcPr>
          <w:p w14:paraId="7CD14014" w14:textId="77777777" w:rsidR="003160CD" w:rsidRDefault="003160CD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सदर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कोर्सेस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करिता आवश्यक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प्रयोगशाळा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/ शैक्षणिक साधने/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संसाधने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याची व्यवस्था करण्यात येईल </w:t>
            </w:r>
          </w:p>
        </w:tc>
      </w:tr>
      <w:tr w:rsidR="003160CD" w14:paraId="004D486E" w14:textId="77777777" w:rsidTr="000A348D">
        <w:trPr>
          <w:trHeight w:val="400"/>
        </w:trPr>
        <w:tc>
          <w:tcPr>
            <w:tcW w:w="750" w:type="dxa"/>
            <w:vMerge/>
          </w:tcPr>
          <w:p w14:paraId="0D22A708" w14:textId="6F1C3441" w:rsidR="003160CD" w:rsidRDefault="003160CD" w:rsidP="000A348D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9409" w:type="dxa"/>
          </w:tcPr>
          <w:p w14:paraId="056EA219" w14:textId="77777777" w:rsidR="003160CD" w:rsidRDefault="003160CD" w:rsidP="000A348D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सदर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कोर्सेसच्या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मान्यतेचे प्रतिवर्षी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नुतनीकरण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करण्यात येईल </w:t>
            </w:r>
            <w:r>
              <w:rPr>
                <w:rFonts w:ascii="Aparajita" w:hAnsi="Aparajita" w:cs="Aparajita"/>
                <w:sz w:val="28"/>
                <w:szCs w:val="28"/>
                <w:cs/>
              </w:rPr>
              <w:t>–</w:t>
            </w:r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नुतनीकरण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</w:t>
            </w:r>
            <w:proofErr w:type="spellStart"/>
            <w:r>
              <w:rPr>
                <w:rFonts w:ascii="Aparajita" w:hAnsi="Aparajita" w:cs="Aparajita" w:hint="cs"/>
                <w:sz w:val="28"/>
                <w:szCs w:val="28"/>
                <w:cs/>
              </w:rPr>
              <w:t>करणेसाठी</w:t>
            </w:r>
            <w:proofErr w:type="spellEnd"/>
            <w:r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आवश्यक माहिती व प्रस्ताव विद्यापीठ कार्यालयास विहित वेळेत सादर करण्यात येईल </w:t>
            </w:r>
          </w:p>
        </w:tc>
      </w:tr>
    </w:tbl>
    <w:p w14:paraId="2C71350C" w14:textId="77777777" w:rsidR="003160CD" w:rsidRDefault="003160CD" w:rsidP="003F37FD">
      <w:pPr>
        <w:ind w:left="6096" w:firstLine="425"/>
        <w:rPr>
          <w:rFonts w:ascii="Aparajita" w:eastAsia="Arial Unicode MS" w:hAnsi="Aparajita" w:cs="Aparajita"/>
          <w:b/>
          <w:bCs/>
          <w:sz w:val="28"/>
          <w:szCs w:val="28"/>
          <w:lang w:bidi="hi-IN"/>
        </w:rPr>
      </w:pPr>
    </w:p>
    <w:p w14:paraId="150F3F7C" w14:textId="77777777" w:rsidR="003160CD" w:rsidRDefault="003160CD" w:rsidP="003F37FD">
      <w:pPr>
        <w:ind w:left="6096" w:firstLine="425"/>
        <w:rPr>
          <w:rFonts w:ascii="Aparajita" w:eastAsia="Arial Unicode MS" w:hAnsi="Aparajita" w:cs="Aparajita"/>
          <w:b/>
          <w:bCs/>
          <w:sz w:val="28"/>
          <w:szCs w:val="28"/>
          <w:lang w:bidi="hi-IN"/>
        </w:rPr>
      </w:pPr>
    </w:p>
    <w:p w14:paraId="694CDB73" w14:textId="77777777" w:rsidR="003160CD" w:rsidRDefault="003160CD" w:rsidP="003F37FD">
      <w:pPr>
        <w:ind w:left="6096" w:firstLine="425"/>
        <w:rPr>
          <w:rFonts w:ascii="Aparajita" w:eastAsia="Arial Unicode MS" w:hAnsi="Aparajita" w:cs="Aparajita"/>
          <w:b/>
          <w:bCs/>
          <w:sz w:val="28"/>
          <w:szCs w:val="28"/>
          <w:lang w:bidi="hi-IN"/>
        </w:rPr>
      </w:pPr>
    </w:p>
    <w:p w14:paraId="4194AF14" w14:textId="303FC364" w:rsidR="00972022" w:rsidRDefault="00503C5A" w:rsidP="003F37FD">
      <w:pPr>
        <w:ind w:left="6096" w:firstLine="425"/>
        <w:rPr>
          <w:rFonts w:cstheme="minorBidi"/>
          <w:szCs w:val="18"/>
          <w:lang w:bidi="mr-IN"/>
        </w:rPr>
      </w:pPr>
      <w:r w:rsidRPr="003F37FD">
        <w:rPr>
          <w:rFonts w:ascii="Aparajita" w:eastAsia="Arial Unicode MS" w:hAnsi="Aparajita" w:cs="Aparajita" w:hint="cs"/>
          <w:b/>
          <w:bCs/>
          <w:sz w:val="28"/>
          <w:szCs w:val="28"/>
          <w:cs/>
          <w:lang w:bidi="hi-IN"/>
        </w:rPr>
        <w:t xml:space="preserve">प्राचार्यांची </w:t>
      </w:r>
      <w:r w:rsidRPr="003F37FD">
        <w:rPr>
          <w:rFonts w:ascii="Aparajita" w:hAnsi="Aparajita" w:cs="Aparajita"/>
          <w:b/>
          <w:bCs/>
          <w:sz w:val="28"/>
          <w:szCs w:val="28"/>
          <w:cs/>
          <w:lang w:val="en-IN" w:bidi="mr-IN"/>
        </w:rPr>
        <w:t xml:space="preserve">सही </w:t>
      </w:r>
      <w:r w:rsidRPr="003F37FD">
        <w:rPr>
          <w:rFonts w:ascii="Aparajita" w:hAnsi="Aparajita" w:cs="Aparajita" w:hint="cs"/>
          <w:b/>
          <w:bCs/>
          <w:sz w:val="28"/>
          <w:szCs w:val="28"/>
          <w:cs/>
          <w:lang w:val="en-IN" w:bidi="mr-IN"/>
        </w:rPr>
        <w:t xml:space="preserve"> व शिक्का </w:t>
      </w:r>
    </w:p>
    <w:p w14:paraId="3A495F95" w14:textId="77777777" w:rsidR="003F37FD" w:rsidRDefault="003F37FD" w:rsidP="00373C1E">
      <w:pPr>
        <w:jc w:val="center"/>
        <w:rPr>
          <w:rFonts w:ascii="Aparajita" w:eastAsia="Arial Unicode MS" w:hAnsi="Aparajita" w:cs="Aparajita"/>
          <w:b/>
          <w:bCs/>
          <w:sz w:val="28"/>
          <w:szCs w:val="28"/>
        </w:rPr>
        <w:sectPr w:rsidR="003F37FD" w:rsidSect="000E2865">
          <w:footerReference w:type="default" r:id="rId8"/>
          <w:type w:val="continuous"/>
          <w:pgSz w:w="11900" w:h="16820"/>
          <w:pgMar w:top="426" w:right="1268" w:bottom="280" w:left="1040" w:header="720" w:footer="720" w:gutter="0"/>
          <w:cols w:space="720"/>
        </w:sectPr>
      </w:pPr>
    </w:p>
    <w:p w14:paraId="5CECBBCA" w14:textId="77777777" w:rsidR="00373C1E" w:rsidRPr="00094BA9" w:rsidRDefault="00373C1E" w:rsidP="00373C1E">
      <w:pPr>
        <w:jc w:val="center"/>
        <w:rPr>
          <w:rFonts w:ascii="Aparajita" w:eastAsia="Arial Unicode MS" w:hAnsi="Aparajita" w:cs="Aparajita"/>
          <w:b/>
          <w:bCs/>
          <w:sz w:val="28"/>
          <w:szCs w:val="28"/>
        </w:rPr>
      </w:pPr>
      <w:r w:rsidRPr="00094BA9">
        <w:rPr>
          <w:rFonts w:ascii="Aparajita" w:hAnsi="Aparajita" w:cs="Aparajita"/>
          <w:noProof/>
          <w:cs/>
          <w:lang w:val="en-IN" w:eastAsia="en-IN"/>
        </w:rPr>
        <w:lastRenderedPageBreak/>
        <w:drawing>
          <wp:inline distT="0" distB="0" distL="0" distR="0" wp14:anchorId="420D9B15" wp14:editId="1F03473D">
            <wp:extent cx="849085" cy="934760"/>
            <wp:effectExtent l="0" t="0" r="8255" b="0"/>
            <wp:docPr id="55075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288" cy="97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1006" w14:textId="77777777" w:rsidR="00373C1E" w:rsidRPr="00373C1E" w:rsidRDefault="00373C1E" w:rsidP="00373C1E">
      <w:pPr>
        <w:jc w:val="center"/>
        <w:rPr>
          <w:rFonts w:ascii="Aparajita" w:eastAsia="Arial Unicode MS" w:hAnsi="Aparajita" w:cs="Aparajita"/>
          <w:b/>
          <w:bCs/>
          <w:sz w:val="44"/>
          <w:szCs w:val="44"/>
          <w:lang w:bidi="mr-IN"/>
        </w:rPr>
      </w:pPr>
      <w:r w:rsidRPr="00373C1E">
        <w:rPr>
          <w:rFonts w:ascii="Aparajita" w:eastAsia="Arial Unicode MS" w:hAnsi="Aparajita" w:cs="Aparajita"/>
          <w:b/>
          <w:bCs/>
          <w:sz w:val="44"/>
          <w:szCs w:val="44"/>
          <w:cs/>
        </w:rPr>
        <w:t>कर्मवीर भाऊराव पाटील विद्यापीठ</w:t>
      </w:r>
      <w:r w:rsidRPr="00373C1E">
        <w:rPr>
          <w:rFonts w:ascii="Aparajita" w:eastAsia="Arial Unicode MS" w:hAnsi="Aparajita" w:cs="Aparajita"/>
          <w:b/>
          <w:bCs/>
          <w:sz w:val="44"/>
          <w:szCs w:val="44"/>
        </w:rPr>
        <w:t>,</w:t>
      </w:r>
      <w:r w:rsidRPr="00373C1E">
        <w:rPr>
          <w:rFonts w:ascii="Aparajita" w:eastAsia="Arial Unicode MS" w:hAnsi="Aparajita" w:cs="Aparajita"/>
          <w:b/>
          <w:bCs/>
          <w:sz w:val="44"/>
          <w:szCs w:val="44"/>
          <w:cs/>
        </w:rPr>
        <w:t xml:space="preserve"> सातारा </w:t>
      </w:r>
    </w:p>
    <w:p w14:paraId="218C6F47" w14:textId="77777777" w:rsidR="00373C1E" w:rsidRDefault="00373C1E" w:rsidP="00373C1E">
      <w:pPr>
        <w:jc w:val="center"/>
        <w:rPr>
          <w:rFonts w:ascii="Aparajita" w:eastAsia="Arial Unicode MS" w:hAnsi="Aparajita" w:cs="Aparajita"/>
          <w:sz w:val="32"/>
          <w:szCs w:val="32"/>
          <w:lang w:bidi="hi-IN"/>
        </w:rPr>
      </w:pPr>
      <w:r w:rsidRPr="00503C5A">
        <w:rPr>
          <w:rFonts w:ascii="Aparajita" w:eastAsia="Arial Unicode MS" w:hAnsi="Aparajita" w:cs="Aparajita"/>
          <w:sz w:val="32"/>
          <w:szCs w:val="32"/>
          <w:cs/>
          <w:lang w:bidi="hi-IN"/>
        </w:rPr>
        <w:t xml:space="preserve">नवीन </w:t>
      </w:r>
      <w:r w:rsidRPr="00503C5A"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>प्रमाणपत्र</w:t>
      </w:r>
      <w:r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 xml:space="preserve">, </w:t>
      </w:r>
      <w:r w:rsidRPr="00503C5A"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>डिप्लोमा</w:t>
      </w:r>
      <w:r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 xml:space="preserve">, </w:t>
      </w:r>
      <w:r w:rsidRPr="00503C5A"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>प्रगत</w:t>
      </w:r>
      <w:r w:rsidRPr="00503C5A">
        <w:rPr>
          <w:rFonts w:ascii="Aparajita" w:eastAsia="Arial Unicode MS" w:hAnsi="Aparajita" w:cs="Aparajita"/>
          <w:sz w:val="32"/>
          <w:szCs w:val="32"/>
          <w:cs/>
          <w:lang w:bidi="hi-IN"/>
        </w:rPr>
        <w:t xml:space="preserve"> </w:t>
      </w:r>
      <w:r w:rsidRPr="00503C5A"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>डिप्लोमा</w:t>
      </w:r>
      <w:r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 xml:space="preserve"> व </w:t>
      </w:r>
      <w:r w:rsidRPr="00503C5A"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>पदव्युत्तर</w:t>
      </w:r>
      <w:r w:rsidRPr="00503C5A">
        <w:rPr>
          <w:rFonts w:ascii="Aparajita" w:eastAsia="Arial Unicode MS" w:hAnsi="Aparajita" w:cs="Aparajita"/>
          <w:sz w:val="32"/>
          <w:szCs w:val="32"/>
          <w:cs/>
          <w:lang w:bidi="hi-IN"/>
        </w:rPr>
        <w:t xml:space="preserve"> </w:t>
      </w:r>
      <w:r w:rsidRPr="00503C5A"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>डिप्लोमा</w:t>
      </w:r>
      <w:r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 xml:space="preserve">, स्कील , </w:t>
      </w:r>
      <w:r w:rsidRPr="00373C1E"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>शॉर्ट</w:t>
      </w:r>
      <w:r w:rsidRPr="00373C1E">
        <w:rPr>
          <w:rFonts w:ascii="Aparajita" w:eastAsia="Arial Unicode MS" w:hAnsi="Aparajita" w:cs="Aparajita"/>
          <w:sz w:val="32"/>
          <w:szCs w:val="32"/>
          <w:cs/>
          <w:lang w:bidi="hi-IN"/>
        </w:rPr>
        <w:t xml:space="preserve"> </w:t>
      </w:r>
      <w:r w:rsidRPr="00373C1E"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>टर्म</w:t>
      </w:r>
      <w:r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 xml:space="preserve"> </w:t>
      </w:r>
      <w:r w:rsidRPr="00503C5A">
        <w:rPr>
          <w:rFonts w:ascii="Aparajita" w:eastAsia="Arial Unicode MS" w:hAnsi="Aparajita" w:cs="Aparajita"/>
          <w:sz w:val="32"/>
          <w:szCs w:val="32"/>
          <w:cs/>
          <w:lang w:bidi="hi-IN"/>
        </w:rPr>
        <w:t xml:space="preserve">कोर्सेस </w:t>
      </w:r>
      <w:r w:rsidRPr="00503C5A">
        <w:rPr>
          <w:rFonts w:ascii="Aparajita" w:eastAsia="Arial Unicode MS" w:hAnsi="Aparajita" w:cs="Aparajita"/>
          <w:sz w:val="32"/>
          <w:szCs w:val="32"/>
          <w:lang w:bidi="hi-IN"/>
        </w:rPr>
        <w:t xml:space="preserve"> </w:t>
      </w:r>
      <w:r w:rsidRPr="00503C5A">
        <w:rPr>
          <w:rFonts w:ascii="Aparajita" w:eastAsia="Arial Unicode MS" w:hAnsi="Aparajita" w:cs="Aparajita"/>
          <w:sz w:val="32"/>
          <w:szCs w:val="32"/>
          <w:cs/>
          <w:lang w:bidi="hi-IN"/>
        </w:rPr>
        <w:t>सुरू करणे बाबत</w:t>
      </w:r>
      <w:r w:rsidRPr="00503C5A">
        <w:rPr>
          <w:rFonts w:ascii="Aparajita" w:eastAsia="Arial Unicode MS" w:hAnsi="Aparajita" w:cs="Aparajita" w:hint="cs"/>
          <w:sz w:val="32"/>
          <w:szCs w:val="32"/>
          <w:cs/>
          <w:lang w:bidi="hi-IN"/>
        </w:rPr>
        <w:t xml:space="preserve"> प्रस्ताव </w:t>
      </w:r>
    </w:p>
    <w:p w14:paraId="2065FD8C" w14:textId="3C8E5AD7" w:rsidR="00972022" w:rsidRPr="00373C1E" w:rsidRDefault="00373C1E" w:rsidP="00503C5A">
      <w:pPr>
        <w:jc w:val="center"/>
        <w:rPr>
          <w:rFonts w:cstheme="minorBidi"/>
          <w:b/>
          <w:bCs/>
          <w:sz w:val="18"/>
          <w:szCs w:val="16"/>
          <w:lang w:bidi="mr-IN"/>
        </w:rPr>
      </w:pPr>
      <w:proofErr w:type="spellStart"/>
      <w:r w:rsidRPr="00373C1E">
        <w:rPr>
          <w:rFonts w:ascii="Aparajita" w:eastAsia="Arial Unicode MS" w:hAnsi="Aparajita" w:cs="Aparajita" w:hint="cs"/>
          <w:b/>
          <w:bCs/>
          <w:sz w:val="32"/>
          <w:szCs w:val="32"/>
          <w:cs/>
          <w:lang w:bidi="mr-IN"/>
        </w:rPr>
        <w:t>प्रपत्र</w:t>
      </w:r>
      <w:proofErr w:type="spellEnd"/>
      <w:r w:rsidRPr="00373C1E">
        <w:rPr>
          <w:rFonts w:ascii="Aparajita" w:eastAsia="Arial Unicode MS" w:hAnsi="Aparajita" w:cs="Aparajita" w:hint="cs"/>
          <w:b/>
          <w:bCs/>
          <w:sz w:val="32"/>
          <w:szCs w:val="32"/>
          <w:cs/>
          <w:lang w:bidi="mr-IN"/>
        </w:rPr>
        <w:t xml:space="preserve"> </w:t>
      </w:r>
      <w:r w:rsidRPr="00373C1E">
        <w:rPr>
          <w:rFonts w:ascii="Aparajita" w:eastAsia="Arial Unicode MS" w:hAnsi="Aparajita" w:cs="Aparajita"/>
          <w:b/>
          <w:bCs/>
          <w:sz w:val="32"/>
          <w:szCs w:val="32"/>
          <w:cs/>
          <w:lang w:bidi="mr-IN"/>
        </w:rPr>
        <w:t>–</w:t>
      </w:r>
      <w:r w:rsidRPr="00373C1E">
        <w:rPr>
          <w:rFonts w:ascii="Aparajita" w:eastAsia="Arial Unicode MS" w:hAnsi="Aparajita" w:cs="Aparajita" w:hint="cs"/>
          <w:b/>
          <w:bCs/>
          <w:sz w:val="32"/>
          <w:szCs w:val="32"/>
          <w:cs/>
          <w:lang w:bidi="mr-IN"/>
        </w:rPr>
        <w:t xml:space="preserve">  ब  : </w:t>
      </w:r>
      <w:r w:rsidR="00503C5A" w:rsidRPr="00373C1E">
        <w:rPr>
          <w:rFonts w:ascii="Aparajita" w:hAnsi="Aparajita" w:cs="Aparajita"/>
          <w:b/>
          <w:bCs/>
          <w:sz w:val="32"/>
          <w:szCs w:val="32"/>
          <w:cs/>
        </w:rPr>
        <w:t xml:space="preserve">प्रस्तावित </w:t>
      </w:r>
      <w:r w:rsidR="00503C5A" w:rsidRPr="00373C1E">
        <w:rPr>
          <w:rFonts w:ascii="Aparajita" w:hAnsi="Aparajita" w:cs="Aparajita" w:hint="cs"/>
          <w:b/>
          <w:bCs/>
          <w:sz w:val="32"/>
          <w:szCs w:val="32"/>
          <w:cs/>
        </w:rPr>
        <w:t>कोर्सेस</w:t>
      </w:r>
      <w:proofErr w:type="spellStart"/>
      <w:r w:rsidR="00503C5A" w:rsidRPr="00373C1E">
        <w:rPr>
          <w:rFonts w:ascii="Aparajita" w:hAnsi="Aparajita" w:cs="Aparajita" w:hint="cs"/>
          <w:b/>
          <w:bCs/>
          <w:sz w:val="32"/>
          <w:szCs w:val="32"/>
          <w:cs/>
          <w:lang w:bidi="mr-IN"/>
        </w:rPr>
        <w:t>ची</w:t>
      </w:r>
      <w:proofErr w:type="spellEnd"/>
      <w:r w:rsidR="00503C5A" w:rsidRPr="00373C1E">
        <w:rPr>
          <w:rFonts w:ascii="Aparajita" w:hAnsi="Aparajita" w:cs="Aparajita" w:hint="cs"/>
          <w:b/>
          <w:bCs/>
          <w:sz w:val="32"/>
          <w:szCs w:val="32"/>
          <w:cs/>
          <w:lang w:bidi="mr-IN"/>
        </w:rPr>
        <w:t xml:space="preserve"> माहिती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4019"/>
        <w:gridCol w:w="1843"/>
        <w:gridCol w:w="972"/>
        <w:gridCol w:w="1361"/>
        <w:gridCol w:w="2584"/>
        <w:gridCol w:w="967"/>
        <w:gridCol w:w="1194"/>
        <w:gridCol w:w="2134"/>
      </w:tblGrid>
      <w:tr w:rsidR="003F37FD" w:rsidRPr="00373C1E" w14:paraId="13D750BD" w14:textId="32E174AD" w:rsidTr="00BB7D3F">
        <w:trPr>
          <w:trHeight w:val="650"/>
        </w:trPr>
        <w:tc>
          <w:tcPr>
            <w:tcW w:w="796" w:type="dxa"/>
            <w:vAlign w:val="center"/>
          </w:tcPr>
          <w:p w14:paraId="4AC417B4" w14:textId="77777777" w:rsidR="003F37FD" w:rsidRPr="003F37FD" w:rsidRDefault="003F37FD" w:rsidP="003F37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F37FD">
              <w:rPr>
                <w:rFonts w:ascii="Times New Roman" w:hAnsi="Times New Roman" w:cs="Times New Roman"/>
                <w:b/>
                <w:bCs/>
                <w:sz w:val="24"/>
              </w:rPr>
              <w:t>Sr.</w:t>
            </w:r>
          </w:p>
          <w:p w14:paraId="35B8D8D7" w14:textId="794798F6" w:rsidR="003F37FD" w:rsidRPr="003F37FD" w:rsidRDefault="003F37FD" w:rsidP="003F37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F37FD">
              <w:rPr>
                <w:rFonts w:ascii="Times New Roman" w:hAnsi="Times New Roman" w:cs="Times New Roman"/>
                <w:b/>
                <w:bCs/>
                <w:sz w:val="24"/>
              </w:rPr>
              <w:t>No.</w:t>
            </w:r>
          </w:p>
        </w:tc>
        <w:tc>
          <w:tcPr>
            <w:tcW w:w="4019" w:type="dxa"/>
            <w:vAlign w:val="center"/>
          </w:tcPr>
          <w:p w14:paraId="0F638215" w14:textId="0C86233F" w:rsidR="003F37FD" w:rsidRPr="003F37FD" w:rsidRDefault="003F37FD" w:rsidP="003F37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F37FD">
              <w:rPr>
                <w:rFonts w:ascii="Times New Roman" w:hAnsi="Times New Roman" w:cs="Times New Roman"/>
                <w:b/>
                <w:bCs/>
                <w:sz w:val="24"/>
              </w:rPr>
              <w:t>Name of the Course</w:t>
            </w:r>
          </w:p>
        </w:tc>
        <w:tc>
          <w:tcPr>
            <w:tcW w:w="1843" w:type="dxa"/>
            <w:vAlign w:val="center"/>
          </w:tcPr>
          <w:p w14:paraId="77820829" w14:textId="1102DC7D" w:rsidR="003F37FD" w:rsidRPr="003F37FD" w:rsidRDefault="003F37FD" w:rsidP="003F37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F37FD">
              <w:rPr>
                <w:rFonts w:ascii="Times New Roman" w:hAnsi="Times New Roman" w:cs="Times New Roman"/>
                <w:b/>
                <w:bCs/>
                <w:sz w:val="24"/>
              </w:rPr>
              <w:t>Level</w:t>
            </w:r>
          </w:p>
        </w:tc>
        <w:tc>
          <w:tcPr>
            <w:tcW w:w="972" w:type="dxa"/>
            <w:vAlign w:val="center"/>
          </w:tcPr>
          <w:p w14:paraId="5280175C" w14:textId="35D16E85" w:rsidR="003F37FD" w:rsidRPr="003F37FD" w:rsidRDefault="003F37FD" w:rsidP="003F37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F37FD">
              <w:rPr>
                <w:rFonts w:ascii="Times New Roman" w:hAnsi="Times New Roman" w:cs="Times New Roman"/>
                <w:b/>
                <w:bCs/>
                <w:sz w:val="24"/>
              </w:rPr>
              <w:t>Credits</w:t>
            </w:r>
          </w:p>
        </w:tc>
        <w:tc>
          <w:tcPr>
            <w:tcW w:w="1361" w:type="dxa"/>
            <w:vAlign w:val="center"/>
          </w:tcPr>
          <w:p w14:paraId="170D180A" w14:textId="3E89A641" w:rsidR="003F37FD" w:rsidRPr="003F37FD" w:rsidRDefault="003F37FD" w:rsidP="003F37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F37FD">
              <w:rPr>
                <w:rFonts w:ascii="Times New Roman" w:hAnsi="Times New Roman" w:cs="Times New Roman"/>
                <w:b/>
                <w:bCs/>
                <w:sz w:val="24"/>
              </w:rPr>
              <w:t>Duration in Months</w:t>
            </w:r>
          </w:p>
        </w:tc>
        <w:tc>
          <w:tcPr>
            <w:tcW w:w="2584" w:type="dxa"/>
            <w:vAlign w:val="center"/>
          </w:tcPr>
          <w:p w14:paraId="6C5FF585" w14:textId="41BBDF75" w:rsidR="003F37FD" w:rsidRPr="003F37FD" w:rsidRDefault="003F37FD" w:rsidP="003F37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F37FD">
              <w:rPr>
                <w:rFonts w:ascii="Times New Roman" w:hAnsi="Times New Roman" w:cs="Times New Roman"/>
                <w:b/>
                <w:bCs/>
                <w:sz w:val="24"/>
              </w:rPr>
              <w:t>Eligibility for Admission</w:t>
            </w:r>
          </w:p>
        </w:tc>
        <w:tc>
          <w:tcPr>
            <w:tcW w:w="967" w:type="dxa"/>
            <w:vAlign w:val="center"/>
          </w:tcPr>
          <w:p w14:paraId="385AF0DE" w14:textId="5F786F28" w:rsidR="003F37FD" w:rsidRPr="003F37FD" w:rsidRDefault="003F37FD" w:rsidP="003F37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F37FD">
              <w:rPr>
                <w:rFonts w:ascii="Times New Roman" w:hAnsi="Times New Roman" w:cs="Times New Roman"/>
                <w:b/>
                <w:bCs/>
                <w:sz w:val="24"/>
              </w:rPr>
              <w:t>Fees</w:t>
            </w:r>
          </w:p>
        </w:tc>
        <w:tc>
          <w:tcPr>
            <w:tcW w:w="1194" w:type="dxa"/>
            <w:vAlign w:val="center"/>
          </w:tcPr>
          <w:p w14:paraId="08F78D7A" w14:textId="2A4D41B3" w:rsidR="003F37FD" w:rsidRPr="003F37FD" w:rsidRDefault="003F37FD" w:rsidP="003F37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F37FD">
              <w:rPr>
                <w:rFonts w:ascii="Times New Roman" w:hAnsi="Times New Roman" w:cs="Times New Roman"/>
                <w:b/>
                <w:bCs/>
                <w:sz w:val="24"/>
              </w:rPr>
              <w:t>Intake</w:t>
            </w:r>
          </w:p>
        </w:tc>
        <w:tc>
          <w:tcPr>
            <w:tcW w:w="2134" w:type="dxa"/>
            <w:vAlign w:val="center"/>
          </w:tcPr>
          <w:p w14:paraId="0E45DC27" w14:textId="71D9ADA3" w:rsidR="003F37FD" w:rsidRPr="003F37FD" w:rsidRDefault="003F37FD" w:rsidP="003F37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F37FD">
              <w:rPr>
                <w:rFonts w:ascii="Times New Roman" w:hAnsi="Times New Roman" w:cs="Times New Roman"/>
                <w:b/>
                <w:bCs/>
                <w:sz w:val="24"/>
              </w:rPr>
              <w:t>Coordinating Department</w:t>
            </w:r>
          </w:p>
        </w:tc>
      </w:tr>
      <w:tr w:rsidR="003F37FD" w:rsidRPr="00373C1E" w14:paraId="5BC212ED" w14:textId="291B8CB3" w:rsidTr="00BB7D3F">
        <w:trPr>
          <w:trHeight w:val="330"/>
        </w:trPr>
        <w:tc>
          <w:tcPr>
            <w:tcW w:w="796" w:type="dxa"/>
          </w:tcPr>
          <w:p w14:paraId="46411F34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4019" w:type="dxa"/>
          </w:tcPr>
          <w:p w14:paraId="4B56DEBD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843" w:type="dxa"/>
          </w:tcPr>
          <w:p w14:paraId="5EABD21F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972" w:type="dxa"/>
          </w:tcPr>
          <w:p w14:paraId="00A8EAD3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361" w:type="dxa"/>
          </w:tcPr>
          <w:p w14:paraId="6B4541EB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2584" w:type="dxa"/>
          </w:tcPr>
          <w:p w14:paraId="5AFEC716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967" w:type="dxa"/>
          </w:tcPr>
          <w:p w14:paraId="7B287FF7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194" w:type="dxa"/>
          </w:tcPr>
          <w:p w14:paraId="0CEF0143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2134" w:type="dxa"/>
          </w:tcPr>
          <w:p w14:paraId="20F18246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</w:tr>
      <w:tr w:rsidR="003F37FD" w:rsidRPr="00373C1E" w14:paraId="0BD31416" w14:textId="6C1F89B3" w:rsidTr="00BB7D3F">
        <w:trPr>
          <w:trHeight w:val="319"/>
        </w:trPr>
        <w:tc>
          <w:tcPr>
            <w:tcW w:w="796" w:type="dxa"/>
          </w:tcPr>
          <w:p w14:paraId="3F5CF307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4019" w:type="dxa"/>
          </w:tcPr>
          <w:p w14:paraId="6BE420B7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843" w:type="dxa"/>
          </w:tcPr>
          <w:p w14:paraId="29C81022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972" w:type="dxa"/>
          </w:tcPr>
          <w:p w14:paraId="7B1FA15E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361" w:type="dxa"/>
          </w:tcPr>
          <w:p w14:paraId="077E9C1F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2584" w:type="dxa"/>
          </w:tcPr>
          <w:p w14:paraId="1F38063D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967" w:type="dxa"/>
          </w:tcPr>
          <w:p w14:paraId="435415BF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194" w:type="dxa"/>
          </w:tcPr>
          <w:p w14:paraId="2DBEEBA4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2134" w:type="dxa"/>
          </w:tcPr>
          <w:p w14:paraId="10F282CE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</w:tr>
      <w:tr w:rsidR="003F37FD" w:rsidRPr="00373C1E" w14:paraId="5257977A" w14:textId="4290C62B" w:rsidTr="00BB7D3F">
        <w:trPr>
          <w:trHeight w:val="330"/>
        </w:trPr>
        <w:tc>
          <w:tcPr>
            <w:tcW w:w="796" w:type="dxa"/>
          </w:tcPr>
          <w:p w14:paraId="3BB63F59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4019" w:type="dxa"/>
          </w:tcPr>
          <w:p w14:paraId="59A90B61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843" w:type="dxa"/>
          </w:tcPr>
          <w:p w14:paraId="45265E1B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972" w:type="dxa"/>
          </w:tcPr>
          <w:p w14:paraId="6BF511CA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361" w:type="dxa"/>
          </w:tcPr>
          <w:p w14:paraId="33B8665F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2584" w:type="dxa"/>
          </w:tcPr>
          <w:p w14:paraId="443C2B3F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967" w:type="dxa"/>
          </w:tcPr>
          <w:p w14:paraId="5353D678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194" w:type="dxa"/>
          </w:tcPr>
          <w:p w14:paraId="37A8294C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2134" w:type="dxa"/>
          </w:tcPr>
          <w:p w14:paraId="470F3557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</w:tr>
      <w:tr w:rsidR="003F37FD" w:rsidRPr="00373C1E" w14:paraId="71B39E50" w14:textId="2D7E1CA7" w:rsidTr="00BB7D3F">
        <w:trPr>
          <w:trHeight w:val="330"/>
        </w:trPr>
        <w:tc>
          <w:tcPr>
            <w:tcW w:w="796" w:type="dxa"/>
          </w:tcPr>
          <w:p w14:paraId="055B1404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4019" w:type="dxa"/>
          </w:tcPr>
          <w:p w14:paraId="121B9820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843" w:type="dxa"/>
          </w:tcPr>
          <w:p w14:paraId="47A7BFB8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972" w:type="dxa"/>
          </w:tcPr>
          <w:p w14:paraId="0972C340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361" w:type="dxa"/>
          </w:tcPr>
          <w:p w14:paraId="12B913B8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2584" w:type="dxa"/>
          </w:tcPr>
          <w:p w14:paraId="6136266D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967" w:type="dxa"/>
          </w:tcPr>
          <w:p w14:paraId="756D005B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194" w:type="dxa"/>
          </w:tcPr>
          <w:p w14:paraId="79C66449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2134" w:type="dxa"/>
          </w:tcPr>
          <w:p w14:paraId="5A1E0889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</w:tr>
      <w:tr w:rsidR="003F37FD" w:rsidRPr="00373C1E" w14:paraId="5F4127FB" w14:textId="4D3A4FC1" w:rsidTr="00BB7D3F">
        <w:trPr>
          <w:trHeight w:val="319"/>
        </w:trPr>
        <w:tc>
          <w:tcPr>
            <w:tcW w:w="796" w:type="dxa"/>
          </w:tcPr>
          <w:p w14:paraId="12CD5BA0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4019" w:type="dxa"/>
          </w:tcPr>
          <w:p w14:paraId="6B40C6A4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843" w:type="dxa"/>
          </w:tcPr>
          <w:p w14:paraId="2F11604A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972" w:type="dxa"/>
          </w:tcPr>
          <w:p w14:paraId="48A7C123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361" w:type="dxa"/>
          </w:tcPr>
          <w:p w14:paraId="66A935C7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2584" w:type="dxa"/>
          </w:tcPr>
          <w:p w14:paraId="0480F9E0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967" w:type="dxa"/>
          </w:tcPr>
          <w:p w14:paraId="62FEAD09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194" w:type="dxa"/>
          </w:tcPr>
          <w:p w14:paraId="30BFE2C8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2134" w:type="dxa"/>
          </w:tcPr>
          <w:p w14:paraId="51126CBD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</w:tr>
      <w:tr w:rsidR="003F37FD" w:rsidRPr="00373C1E" w14:paraId="7CCF8E55" w14:textId="77777777" w:rsidTr="00BB7D3F">
        <w:trPr>
          <w:trHeight w:val="330"/>
        </w:trPr>
        <w:tc>
          <w:tcPr>
            <w:tcW w:w="796" w:type="dxa"/>
          </w:tcPr>
          <w:p w14:paraId="1A5A1AC8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4019" w:type="dxa"/>
          </w:tcPr>
          <w:p w14:paraId="0DC23537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843" w:type="dxa"/>
          </w:tcPr>
          <w:p w14:paraId="6E802830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972" w:type="dxa"/>
          </w:tcPr>
          <w:p w14:paraId="4592B5E5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361" w:type="dxa"/>
          </w:tcPr>
          <w:p w14:paraId="2858E0CB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2584" w:type="dxa"/>
          </w:tcPr>
          <w:p w14:paraId="74B493F9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967" w:type="dxa"/>
          </w:tcPr>
          <w:p w14:paraId="4E9DBB8E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194" w:type="dxa"/>
          </w:tcPr>
          <w:p w14:paraId="1431196B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2134" w:type="dxa"/>
          </w:tcPr>
          <w:p w14:paraId="3AA8E7C0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</w:tr>
      <w:tr w:rsidR="003F37FD" w:rsidRPr="00373C1E" w14:paraId="4F3EA3A8" w14:textId="77777777" w:rsidTr="00BB7D3F">
        <w:trPr>
          <w:trHeight w:val="319"/>
        </w:trPr>
        <w:tc>
          <w:tcPr>
            <w:tcW w:w="796" w:type="dxa"/>
          </w:tcPr>
          <w:p w14:paraId="41944E10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4019" w:type="dxa"/>
          </w:tcPr>
          <w:p w14:paraId="718386F6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843" w:type="dxa"/>
          </w:tcPr>
          <w:p w14:paraId="5DDD92B0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972" w:type="dxa"/>
          </w:tcPr>
          <w:p w14:paraId="18514594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361" w:type="dxa"/>
          </w:tcPr>
          <w:p w14:paraId="00E6F7DD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2584" w:type="dxa"/>
          </w:tcPr>
          <w:p w14:paraId="37BF9C7F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967" w:type="dxa"/>
          </w:tcPr>
          <w:p w14:paraId="4CE38B5B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194" w:type="dxa"/>
          </w:tcPr>
          <w:p w14:paraId="5065F17B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2134" w:type="dxa"/>
          </w:tcPr>
          <w:p w14:paraId="71EDEA33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</w:tr>
      <w:tr w:rsidR="003F37FD" w:rsidRPr="00373C1E" w14:paraId="08BDE676" w14:textId="77777777" w:rsidTr="00BB7D3F">
        <w:trPr>
          <w:trHeight w:val="330"/>
        </w:trPr>
        <w:tc>
          <w:tcPr>
            <w:tcW w:w="796" w:type="dxa"/>
          </w:tcPr>
          <w:p w14:paraId="31194B0F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4019" w:type="dxa"/>
          </w:tcPr>
          <w:p w14:paraId="32614EEC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843" w:type="dxa"/>
          </w:tcPr>
          <w:p w14:paraId="5A1D90B8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972" w:type="dxa"/>
          </w:tcPr>
          <w:p w14:paraId="3B45CCA5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361" w:type="dxa"/>
          </w:tcPr>
          <w:p w14:paraId="7FC89BB2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2584" w:type="dxa"/>
          </w:tcPr>
          <w:p w14:paraId="4E09FFFD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967" w:type="dxa"/>
          </w:tcPr>
          <w:p w14:paraId="70AE5E5B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194" w:type="dxa"/>
          </w:tcPr>
          <w:p w14:paraId="6C66B3E7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2134" w:type="dxa"/>
          </w:tcPr>
          <w:p w14:paraId="3B10A605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</w:tr>
      <w:tr w:rsidR="003F37FD" w:rsidRPr="00373C1E" w14:paraId="379E83F9" w14:textId="77777777" w:rsidTr="00BB7D3F">
        <w:trPr>
          <w:trHeight w:val="330"/>
        </w:trPr>
        <w:tc>
          <w:tcPr>
            <w:tcW w:w="796" w:type="dxa"/>
          </w:tcPr>
          <w:p w14:paraId="783EEBC5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4019" w:type="dxa"/>
          </w:tcPr>
          <w:p w14:paraId="20E7D988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843" w:type="dxa"/>
          </w:tcPr>
          <w:p w14:paraId="7990FEB5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972" w:type="dxa"/>
          </w:tcPr>
          <w:p w14:paraId="4A8870D2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361" w:type="dxa"/>
          </w:tcPr>
          <w:p w14:paraId="6F5D06EC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2584" w:type="dxa"/>
          </w:tcPr>
          <w:p w14:paraId="5EDF7562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967" w:type="dxa"/>
          </w:tcPr>
          <w:p w14:paraId="3DA70EF0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194" w:type="dxa"/>
          </w:tcPr>
          <w:p w14:paraId="4CF4DAF6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2134" w:type="dxa"/>
          </w:tcPr>
          <w:p w14:paraId="6880FE09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</w:tr>
      <w:tr w:rsidR="003F37FD" w:rsidRPr="00373C1E" w14:paraId="3A4DF536" w14:textId="77777777" w:rsidTr="00BB7D3F">
        <w:trPr>
          <w:trHeight w:val="319"/>
        </w:trPr>
        <w:tc>
          <w:tcPr>
            <w:tcW w:w="796" w:type="dxa"/>
          </w:tcPr>
          <w:p w14:paraId="5739C617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4019" w:type="dxa"/>
          </w:tcPr>
          <w:p w14:paraId="5E714A01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843" w:type="dxa"/>
          </w:tcPr>
          <w:p w14:paraId="3B30E68C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972" w:type="dxa"/>
          </w:tcPr>
          <w:p w14:paraId="5E096F0F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361" w:type="dxa"/>
          </w:tcPr>
          <w:p w14:paraId="2AF6895D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2584" w:type="dxa"/>
          </w:tcPr>
          <w:p w14:paraId="4F007260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967" w:type="dxa"/>
          </w:tcPr>
          <w:p w14:paraId="5F30B28D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1194" w:type="dxa"/>
          </w:tcPr>
          <w:p w14:paraId="6A3EB7B7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  <w:tc>
          <w:tcPr>
            <w:tcW w:w="2134" w:type="dxa"/>
          </w:tcPr>
          <w:p w14:paraId="031AE849" w14:textId="77777777" w:rsidR="003F37FD" w:rsidRPr="00373C1E" w:rsidRDefault="003F37FD" w:rsidP="003F37FD">
            <w:pPr>
              <w:spacing w:line="360" w:lineRule="auto"/>
              <w:rPr>
                <w:rFonts w:ascii="Aparajita" w:hAnsi="Aparajita" w:cs="Aparajita"/>
                <w:sz w:val="28"/>
                <w:szCs w:val="22"/>
              </w:rPr>
            </w:pPr>
          </w:p>
        </w:tc>
      </w:tr>
    </w:tbl>
    <w:p w14:paraId="6F968C2A" w14:textId="77777777" w:rsidR="00503C5A" w:rsidRDefault="00503C5A">
      <w:pPr>
        <w:rPr>
          <w:rFonts w:cstheme="minorBidi"/>
          <w:szCs w:val="18"/>
          <w:lang w:bidi="mr-IN"/>
        </w:rPr>
      </w:pPr>
    </w:p>
    <w:p w14:paraId="38805C57" w14:textId="77777777" w:rsidR="003F37FD" w:rsidRDefault="003F37FD" w:rsidP="004C097D">
      <w:pPr>
        <w:rPr>
          <w:rFonts w:ascii="Aparajita" w:hAnsi="Aparajita" w:cs="Aparajita"/>
          <w:sz w:val="28"/>
          <w:szCs w:val="28"/>
          <w:lang w:bidi="mr-IN"/>
        </w:rPr>
      </w:pPr>
    </w:p>
    <w:p w14:paraId="6B4AC163" w14:textId="2EB87FE8" w:rsidR="003F37FD" w:rsidRPr="00373C1E" w:rsidRDefault="003F37FD" w:rsidP="003160CD">
      <w:pPr>
        <w:ind w:left="11095" w:firstLine="425"/>
        <w:rPr>
          <w:rFonts w:cstheme="minorBidi"/>
          <w:b/>
          <w:bCs/>
          <w:sz w:val="18"/>
          <w:szCs w:val="16"/>
          <w:lang w:bidi="mr-IN"/>
        </w:rPr>
      </w:pPr>
      <w:r w:rsidRPr="003F37FD">
        <w:rPr>
          <w:rFonts w:ascii="Aparajita" w:eastAsia="Arial Unicode MS" w:hAnsi="Aparajita" w:cs="Aparajita" w:hint="cs"/>
          <w:b/>
          <w:bCs/>
          <w:sz w:val="28"/>
          <w:szCs w:val="28"/>
          <w:cs/>
          <w:lang w:bidi="hi-IN"/>
        </w:rPr>
        <w:t xml:space="preserve">प्राचार्यांची </w:t>
      </w:r>
      <w:r w:rsidRPr="003F37FD">
        <w:rPr>
          <w:rFonts w:ascii="Aparajita" w:hAnsi="Aparajita" w:cs="Aparajita"/>
          <w:b/>
          <w:bCs/>
          <w:sz w:val="28"/>
          <w:szCs w:val="28"/>
          <w:cs/>
          <w:lang w:val="en-IN" w:bidi="mr-IN"/>
        </w:rPr>
        <w:t xml:space="preserve">सही </w:t>
      </w:r>
      <w:r w:rsidRPr="003F37FD">
        <w:rPr>
          <w:rFonts w:ascii="Aparajita" w:hAnsi="Aparajita" w:cs="Aparajita" w:hint="cs"/>
          <w:b/>
          <w:bCs/>
          <w:sz w:val="28"/>
          <w:szCs w:val="28"/>
          <w:cs/>
          <w:lang w:val="en-IN" w:bidi="mr-IN"/>
        </w:rPr>
        <w:t xml:space="preserve"> व शिक्का</w:t>
      </w:r>
    </w:p>
    <w:sectPr w:rsidR="003F37FD" w:rsidRPr="00373C1E" w:rsidSect="003160CD">
      <w:pgSz w:w="16820" w:h="11900" w:orient="landscape"/>
      <w:pgMar w:top="1270" w:right="278" w:bottom="1038" w:left="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1C170" w14:textId="77777777" w:rsidR="00A0266C" w:rsidRDefault="00A0266C">
      <w:r>
        <w:separator/>
      </w:r>
    </w:p>
  </w:endnote>
  <w:endnote w:type="continuationSeparator" w:id="0">
    <w:p w14:paraId="738BED03" w14:textId="77777777" w:rsidR="00A0266C" w:rsidRDefault="00A02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35669" w14:textId="49A141F1" w:rsidR="00205BFB" w:rsidRDefault="00205BFB">
    <w:pPr>
      <w:spacing w:line="180" w:lineRule="exact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563D9" w14:textId="77777777" w:rsidR="00A0266C" w:rsidRDefault="00A0266C">
      <w:r>
        <w:separator/>
      </w:r>
    </w:p>
  </w:footnote>
  <w:footnote w:type="continuationSeparator" w:id="0">
    <w:p w14:paraId="437551BA" w14:textId="77777777" w:rsidR="00A0266C" w:rsidRDefault="00A02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D6B56"/>
    <w:multiLevelType w:val="multilevel"/>
    <w:tmpl w:val="2CB0C08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86849D2"/>
    <w:multiLevelType w:val="hybridMultilevel"/>
    <w:tmpl w:val="6C161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53DAE"/>
    <w:multiLevelType w:val="hybridMultilevel"/>
    <w:tmpl w:val="6C1614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281625">
    <w:abstractNumId w:val="0"/>
  </w:num>
  <w:num w:numId="2" w16cid:durableId="478108466">
    <w:abstractNumId w:val="1"/>
  </w:num>
  <w:num w:numId="3" w16cid:durableId="98451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FB"/>
    <w:rsid w:val="000475EB"/>
    <w:rsid w:val="00090BFE"/>
    <w:rsid w:val="000B6C9C"/>
    <w:rsid w:val="000E2865"/>
    <w:rsid w:val="001110E8"/>
    <w:rsid w:val="001C115A"/>
    <w:rsid w:val="00205BFB"/>
    <w:rsid w:val="00215C3E"/>
    <w:rsid w:val="0024688A"/>
    <w:rsid w:val="00262A0E"/>
    <w:rsid w:val="002714AC"/>
    <w:rsid w:val="002E6597"/>
    <w:rsid w:val="003160CD"/>
    <w:rsid w:val="00355B53"/>
    <w:rsid w:val="00373C1E"/>
    <w:rsid w:val="003B31E0"/>
    <w:rsid w:val="003F37FD"/>
    <w:rsid w:val="004157FE"/>
    <w:rsid w:val="004872E2"/>
    <w:rsid w:val="004C097D"/>
    <w:rsid w:val="00503C5A"/>
    <w:rsid w:val="005A7599"/>
    <w:rsid w:val="0063731C"/>
    <w:rsid w:val="00664B51"/>
    <w:rsid w:val="00665EEE"/>
    <w:rsid w:val="0068059A"/>
    <w:rsid w:val="006D1891"/>
    <w:rsid w:val="006F7510"/>
    <w:rsid w:val="00777298"/>
    <w:rsid w:val="007E6341"/>
    <w:rsid w:val="00811ECE"/>
    <w:rsid w:val="008E73D8"/>
    <w:rsid w:val="00914824"/>
    <w:rsid w:val="00943D0B"/>
    <w:rsid w:val="00972022"/>
    <w:rsid w:val="00A0266C"/>
    <w:rsid w:val="00A17A01"/>
    <w:rsid w:val="00A93BD7"/>
    <w:rsid w:val="00B00634"/>
    <w:rsid w:val="00B35F13"/>
    <w:rsid w:val="00B42D90"/>
    <w:rsid w:val="00B435C7"/>
    <w:rsid w:val="00B56614"/>
    <w:rsid w:val="00BB7D3F"/>
    <w:rsid w:val="00BF6FA1"/>
    <w:rsid w:val="00C335DE"/>
    <w:rsid w:val="00C65EB0"/>
    <w:rsid w:val="00CE5795"/>
    <w:rsid w:val="00D166E4"/>
    <w:rsid w:val="00DB1640"/>
    <w:rsid w:val="00DE0902"/>
    <w:rsid w:val="00E953A8"/>
    <w:rsid w:val="00EA192D"/>
    <w:rsid w:val="00EA21A3"/>
    <w:rsid w:val="00ED3DA9"/>
    <w:rsid w:val="00FA72A1"/>
    <w:rsid w:val="00FC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54F2B"/>
  <w15:docId w15:val="{E222C6E2-B7CE-4EBA-AABF-3D8BD86A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0E2865"/>
    <w:rPr>
      <w:rFonts w:asciiTheme="minorHAnsi" w:eastAsiaTheme="minorHAnsi" w:hAnsiTheme="minorHAnsi" w:cstheme="minorBidi"/>
      <w:kern w:val="2"/>
      <w:sz w:val="22"/>
      <w:lang w:val="en-IN" w:bidi="mr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F6F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FA1"/>
  </w:style>
  <w:style w:type="paragraph" w:styleId="Footer">
    <w:name w:val="footer"/>
    <w:basedOn w:val="Normal"/>
    <w:link w:val="FooterChar"/>
    <w:uiPriority w:val="99"/>
    <w:unhideWhenUsed/>
    <w:rsid w:val="00BF6F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FA1"/>
  </w:style>
  <w:style w:type="paragraph" w:styleId="ListParagraph">
    <w:name w:val="List Paragraph"/>
    <w:basedOn w:val="Normal"/>
    <w:uiPriority w:val="34"/>
    <w:qFormat/>
    <w:rsid w:val="002E6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Registrar Unikbp Satara</dc:creator>
  <cp:lastModifiedBy>Registrar Unikbp Satara</cp:lastModifiedBy>
  <cp:revision>9</cp:revision>
  <cp:lastPrinted>2024-11-23T10:36:00Z</cp:lastPrinted>
  <dcterms:created xsi:type="dcterms:W3CDTF">2024-11-23T09:18:00Z</dcterms:created>
  <dcterms:modified xsi:type="dcterms:W3CDTF">2024-11-23T10:36:00Z</dcterms:modified>
</cp:coreProperties>
</file>